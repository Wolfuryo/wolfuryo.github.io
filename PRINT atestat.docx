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60" w:rsidRDefault="001F6760">
      <w:pPr>
        <w:rPr>
          <w:rFonts w:ascii="Century Schoolbook L" w:hAnsi="Century Schoolbook L"/>
        </w:rPr>
      </w:pPr>
      <w:r>
        <w:rPr>
          <w:rFonts w:ascii="Century Schoolbook L" w:hAnsi="Century Schoolbook L"/>
        </w:rPr>
        <w:t>Colegiul National Traian</w:t>
      </w:r>
    </w:p>
    <w:p w:rsidR="001F6760" w:rsidRDefault="001F6760">
      <w:pPr>
        <w:rPr>
          <w:rFonts w:ascii="Century Schoolbook L" w:hAnsi="Century Schoolbook L"/>
        </w:rPr>
      </w:pPr>
      <w:r>
        <w:rPr>
          <w:rFonts w:ascii="Century Schoolbook L" w:hAnsi="Century Schoolbook L"/>
        </w:rPr>
        <w:t>Drobeta Turnu-Severin</w:t>
      </w: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jc w:val="center"/>
        <w:rPr>
          <w:rFonts w:ascii="Century Schoolbook L" w:hAnsi="Century Schoolbook L"/>
          <w:sz w:val="40"/>
          <w:szCs w:val="40"/>
        </w:rPr>
      </w:pPr>
    </w:p>
    <w:p w:rsidR="001F6760" w:rsidRDefault="001F6760">
      <w:pPr>
        <w:jc w:val="center"/>
        <w:rPr>
          <w:rFonts w:ascii="Century Schoolbook L" w:hAnsi="Century Schoolbook L"/>
          <w:sz w:val="40"/>
          <w:szCs w:val="40"/>
        </w:rPr>
      </w:pPr>
      <w:r>
        <w:rPr>
          <w:rFonts w:ascii="Century Schoolbook L" w:hAnsi="Century Schoolbook L"/>
          <w:sz w:val="40"/>
          <w:szCs w:val="40"/>
        </w:rPr>
        <w:t>Proiect pentru examenul de</w:t>
      </w:r>
    </w:p>
    <w:p w:rsidR="001F6760" w:rsidRDefault="00D648FE">
      <w:pPr>
        <w:jc w:val="center"/>
        <w:rPr>
          <w:rFonts w:ascii="Century Schoolbook L" w:hAnsi="Century Schoolbook L"/>
          <w:sz w:val="40"/>
          <w:szCs w:val="40"/>
        </w:rPr>
      </w:pPr>
      <w:r>
        <w:rPr>
          <w:rFonts w:ascii="Century Schoolbook L" w:hAnsi="Century Schoolbook L"/>
          <w:sz w:val="40"/>
          <w:szCs w:val="40"/>
        </w:rPr>
        <w:t>Atestat profesional</w:t>
      </w:r>
    </w:p>
    <w:p w:rsidR="001F6760" w:rsidRDefault="001F6760">
      <w:pPr>
        <w:jc w:val="center"/>
        <w:rPr>
          <w:rFonts w:ascii="Century Schoolbook L" w:hAnsi="Century Schoolbook L"/>
          <w:sz w:val="40"/>
          <w:szCs w:val="40"/>
        </w:rPr>
      </w:pPr>
      <w:r>
        <w:rPr>
          <w:rFonts w:ascii="Century Schoolbook L" w:hAnsi="Century Schoolbook L"/>
          <w:sz w:val="40"/>
          <w:szCs w:val="40"/>
        </w:rPr>
        <w:t>la profilul matematica-informatica</w:t>
      </w:r>
    </w:p>
    <w:p w:rsidR="001F6760" w:rsidRDefault="001F6760">
      <w:pPr>
        <w:jc w:val="center"/>
        <w:rPr>
          <w:rFonts w:ascii="Century Schoolbook L" w:hAnsi="Century Schoolbook L"/>
          <w:sz w:val="40"/>
          <w:szCs w:val="40"/>
        </w:rPr>
      </w:pPr>
    </w:p>
    <w:p w:rsidR="001F6760" w:rsidRDefault="001F6760">
      <w:pPr>
        <w:jc w:val="center"/>
        <w:rPr>
          <w:rFonts w:ascii="Century Schoolbook L" w:hAnsi="Century Schoolbook L"/>
          <w:sz w:val="40"/>
          <w:szCs w:val="40"/>
        </w:rPr>
      </w:pPr>
    </w:p>
    <w:p w:rsidR="001F6760" w:rsidRDefault="001F6760">
      <w:pPr>
        <w:jc w:val="center"/>
        <w:rPr>
          <w:rFonts w:ascii="Century Schoolbook L" w:hAnsi="Century Schoolbook L"/>
          <w:sz w:val="40"/>
          <w:szCs w:val="40"/>
        </w:rPr>
      </w:pPr>
    </w:p>
    <w:p w:rsidR="001F6760" w:rsidRDefault="001F6760">
      <w:pPr>
        <w:jc w:val="center"/>
        <w:rPr>
          <w:rFonts w:ascii="Century Schoolbook L" w:hAnsi="Century Schoolbook L"/>
          <w:sz w:val="40"/>
          <w:szCs w:val="40"/>
        </w:rPr>
      </w:pPr>
    </w:p>
    <w:p w:rsidR="001F6760" w:rsidRDefault="001F6760">
      <w:pPr>
        <w:jc w:val="center"/>
        <w:rPr>
          <w:rFonts w:ascii="Century Schoolbook L" w:hAnsi="Century Schoolbook L"/>
          <w:sz w:val="40"/>
          <w:szCs w:val="40"/>
        </w:rPr>
      </w:pPr>
    </w:p>
    <w:p w:rsidR="001F6760" w:rsidRDefault="00DC3E4A">
      <w:pPr>
        <w:jc w:val="center"/>
        <w:rPr>
          <w:rFonts w:ascii="Century Schoolbook L" w:hAnsi="Century Schoolbook L"/>
          <w:b/>
          <w:bCs/>
          <w:sz w:val="64"/>
          <w:szCs w:val="64"/>
        </w:rPr>
      </w:pPr>
      <w:r>
        <w:rPr>
          <w:rFonts w:ascii="Century Schoolbook L" w:hAnsi="Century Schoolbook L"/>
          <w:b/>
          <w:bCs/>
          <w:sz w:val="64"/>
          <w:szCs w:val="64"/>
        </w:rPr>
        <w:t>Muzica</w:t>
      </w:r>
    </w:p>
    <w:p w:rsidR="001F6760" w:rsidRDefault="001F6760">
      <w:pPr>
        <w:jc w:val="center"/>
        <w:rPr>
          <w:rFonts w:ascii="Century Schoolbook L" w:hAnsi="Century Schoolbook L"/>
          <w:b/>
          <w:bCs/>
          <w:sz w:val="64"/>
          <w:szCs w:val="64"/>
        </w:rPr>
      </w:pPr>
    </w:p>
    <w:p w:rsidR="001F6760" w:rsidRDefault="001F6760">
      <w:pPr>
        <w:jc w:val="center"/>
        <w:rPr>
          <w:rFonts w:ascii="Century Schoolbook L" w:hAnsi="Century Schoolbook L"/>
          <w:b/>
          <w:bCs/>
          <w:sz w:val="64"/>
          <w:szCs w:val="64"/>
        </w:rPr>
      </w:pPr>
    </w:p>
    <w:p w:rsidR="00D648FE" w:rsidRDefault="00D648FE">
      <w:pPr>
        <w:jc w:val="center"/>
        <w:rPr>
          <w:rFonts w:ascii="Century Schoolbook L" w:hAnsi="Century Schoolbook L"/>
          <w:b/>
          <w:bCs/>
          <w:sz w:val="64"/>
          <w:szCs w:val="64"/>
        </w:rPr>
      </w:pPr>
    </w:p>
    <w:p w:rsidR="00D648FE" w:rsidRDefault="00D648FE">
      <w:pPr>
        <w:jc w:val="center"/>
        <w:rPr>
          <w:rFonts w:ascii="Century Schoolbook L" w:hAnsi="Century Schoolbook L"/>
          <w:b/>
          <w:bCs/>
          <w:sz w:val="64"/>
          <w:szCs w:val="64"/>
        </w:rPr>
      </w:pPr>
    </w:p>
    <w:p w:rsidR="00D648FE" w:rsidRPr="00D648FE" w:rsidRDefault="00DC3E4A" w:rsidP="00D648FE">
      <w:pPr>
        <w:jc w:val="center"/>
        <w:rPr>
          <w:rFonts w:ascii="Century Schoolbook L" w:hAnsi="Century Schoolbook L"/>
          <w:sz w:val="40"/>
          <w:szCs w:val="40"/>
        </w:rPr>
      </w:pPr>
      <w:r>
        <w:rPr>
          <w:rFonts w:ascii="Century Schoolbook L" w:hAnsi="Century Schoolbook L"/>
          <w:i/>
          <w:iCs/>
          <w:sz w:val="32"/>
          <w:szCs w:val="32"/>
        </w:rPr>
        <w:t>-Sesiunea Iunie 2020</w:t>
      </w:r>
      <w:r w:rsidR="00D648FE">
        <w:rPr>
          <w:rFonts w:ascii="Century Schoolbook L" w:hAnsi="Century Schoolbook L"/>
          <w:i/>
          <w:iCs/>
          <w:sz w:val="32"/>
          <w:szCs w:val="32"/>
        </w:rPr>
        <w:t>-</w:t>
      </w:r>
    </w:p>
    <w:p w:rsidR="001F6760" w:rsidRDefault="001F6760">
      <w:pPr>
        <w:jc w:val="right"/>
        <w:rPr>
          <w:rFonts w:ascii="Century Schoolbook L" w:hAnsi="Century Schoolbook L"/>
        </w:rPr>
      </w:pPr>
    </w:p>
    <w:p w:rsidR="001F6760" w:rsidRDefault="001F6760" w:rsidP="00D648FE">
      <w:pPr>
        <w:rPr>
          <w:rFonts w:ascii="Century Schoolbook L" w:hAnsi="Century Schoolbook L"/>
        </w:rPr>
      </w:pPr>
    </w:p>
    <w:p w:rsidR="001F6760" w:rsidRDefault="001F6760">
      <w:pPr>
        <w:jc w:val="right"/>
        <w:rPr>
          <w:rFonts w:ascii="Century Schoolbook L" w:hAnsi="Century Schoolbook L"/>
        </w:rPr>
      </w:pPr>
    </w:p>
    <w:p w:rsidR="001F6760" w:rsidRDefault="001F6760">
      <w:pPr>
        <w:jc w:val="right"/>
        <w:rPr>
          <w:rFonts w:ascii="Century Schoolbook L" w:hAnsi="Century Schoolbook L"/>
        </w:rPr>
      </w:pPr>
    </w:p>
    <w:p w:rsidR="001F6760" w:rsidRDefault="001F6760">
      <w:pPr>
        <w:jc w:val="right"/>
        <w:rPr>
          <w:rFonts w:ascii="Century Schoolbook L" w:hAnsi="Century Schoolbook L"/>
        </w:rPr>
      </w:pPr>
    </w:p>
    <w:p w:rsidR="001F6760" w:rsidRDefault="001F6760">
      <w:pPr>
        <w:jc w:val="right"/>
        <w:rPr>
          <w:rFonts w:ascii="Century Schoolbook L" w:hAnsi="Century Schoolbook L"/>
        </w:rPr>
      </w:pPr>
    </w:p>
    <w:p w:rsidR="001F6760" w:rsidRDefault="001F6760">
      <w:pPr>
        <w:jc w:val="right"/>
        <w:rPr>
          <w:rFonts w:ascii="Century Schoolbook L" w:hAnsi="Century Schoolbook L"/>
        </w:rPr>
      </w:pPr>
      <w:r>
        <w:rPr>
          <w:rFonts w:ascii="Century Schoolbook L" w:hAnsi="Century Schoolbook L"/>
        </w:rPr>
        <w:t xml:space="preserve">Realizat de </w:t>
      </w:r>
      <w:r w:rsidR="00DC3E4A">
        <w:rPr>
          <w:rFonts w:ascii="Century Schoolbook L" w:hAnsi="Century Schoolbook L"/>
          <w:i/>
          <w:iCs/>
        </w:rPr>
        <w:t>Tirisi Claudiu Laurentiu</w:t>
      </w:r>
      <w:r w:rsidR="00DC3E4A">
        <w:rPr>
          <w:rFonts w:ascii="Century Schoolbook L" w:hAnsi="Century Schoolbook L"/>
        </w:rPr>
        <w:t xml:space="preserve"> – clasa a XII-a F</w:t>
      </w:r>
    </w:p>
    <w:p w:rsidR="001F6760" w:rsidRDefault="001F6760">
      <w:pPr>
        <w:jc w:val="right"/>
        <w:rPr>
          <w:rFonts w:ascii="Century Schoolbook L" w:hAnsi="Century Schoolbook L"/>
        </w:rPr>
      </w:pPr>
    </w:p>
    <w:p w:rsidR="001F6760" w:rsidRDefault="001F6760">
      <w:pPr>
        <w:jc w:val="right"/>
        <w:rPr>
          <w:rFonts w:ascii="Century Schoolbook L" w:hAnsi="Century Schoolbook L"/>
        </w:rPr>
      </w:pPr>
      <w:r>
        <w:rPr>
          <w:rFonts w:ascii="Century Schoolbook L" w:hAnsi="Century Schoolbook L"/>
        </w:rPr>
        <w:t xml:space="preserve">Profesor indrumator: </w:t>
      </w:r>
      <w:r>
        <w:rPr>
          <w:rFonts w:ascii="Century Schoolbook L" w:hAnsi="Century Schoolbook L"/>
          <w:i/>
          <w:iCs/>
        </w:rPr>
        <w:t>Tesila Cornelia</w:t>
      </w:r>
    </w:p>
    <w:p w:rsidR="001F6760" w:rsidRDefault="001F6760">
      <w:pPr>
        <w:jc w:val="right"/>
        <w:rPr>
          <w:rFonts w:ascii="Century Schoolbook L" w:hAnsi="Century Schoolbook L"/>
        </w:rPr>
      </w:pPr>
    </w:p>
    <w:p w:rsidR="001F6760" w:rsidRDefault="001F6760">
      <w:pPr>
        <w:jc w:val="right"/>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D648FE" w:rsidRDefault="00D648FE">
      <w:pPr>
        <w:jc w:val="center"/>
        <w:rPr>
          <w:rFonts w:ascii="Century Schoolbook L" w:hAnsi="Century Schoolbook L"/>
          <w:b/>
          <w:bCs/>
          <w:sz w:val="40"/>
          <w:szCs w:val="40"/>
        </w:rPr>
      </w:pPr>
    </w:p>
    <w:p w:rsidR="001F6760" w:rsidRDefault="001F6760">
      <w:pPr>
        <w:jc w:val="center"/>
        <w:rPr>
          <w:rFonts w:ascii="Century Schoolbook L" w:hAnsi="Century Schoolbook L"/>
          <w:sz w:val="40"/>
          <w:szCs w:val="40"/>
        </w:rPr>
      </w:pPr>
      <w:r>
        <w:rPr>
          <w:rFonts w:ascii="Century Schoolbook L" w:hAnsi="Century Schoolbook L"/>
          <w:b/>
          <w:bCs/>
          <w:sz w:val="40"/>
          <w:szCs w:val="40"/>
        </w:rPr>
        <w:t>Prezentare generala</w:t>
      </w:r>
    </w:p>
    <w:p w:rsidR="001F6760" w:rsidRDefault="001F6760">
      <w:pPr>
        <w:jc w:val="center"/>
        <w:rPr>
          <w:rFonts w:ascii="Century Schoolbook L" w:hAnsi="Century Schoolbook L"/>
          <w:sz w:val="40"/>
          <w:szCs w:val="40"/>
        </w:rPr>
      </w:pPr>
    </w:p>
    <w:p w:rsidR="001F6760" w:rsidRDefault="001F6760">
      <w:pPr>
        <w:jc w:val="center"/>
        <w:rPr>
          <w:rFonts w:ascii="Century Schoolbook L" w:hAnsi="Century Schoolbook L"/>
          <w:sz w:val="40"/>
          <w:szCs w:val="40"/>
        </w:rPr>
      </w:pPr>
    </w:p>
    <w:p w:rsidR="001F6760" w:rsidRPr="00D648FE" w:rsidRDefault="001F6760" w:rsidP="00DC3E4A">
      <w:pPr>
        <w:spacing w:line="360" w:lineRule="auto"/>
        <w:jc w:val="both"/>
        <w:rPr>
          <w:rFonts w:ascii="Century Schoolbook L" w:hAnsi="Century Schoolbook L"/>
        </w:rPr>
      </w:pPr>
      <w:r>
        <w:rPr>
          <w:rFonts w:ascii="Century Schoolbook L" w:hAnsi="Century Schoolbook L"/>
        </w:rPr>
        <w:tab/>
      </w:r>
      <w:r w:rsidRPr="00D648FE">
        <w:rPr>
          <w:rFonts w:ascii="Century Schoolbook L" w:hAnsi="Century Schoolbook L"/>
        </w:rPr>
        <w:t xml:space="preserve">Proiectul reprezinta o pagina de prezentare a </w:t>
      </w:r>
      <w:r w:rsidR="00DC3E4A">
        <w:rPr>
          <w:rFonts w:ascii="Century Schoolbook L" w:hAnsi="Century Schoolbook L"/>
        </w:rPr>
        <w:t>conceptului de Muzica</w:t>
      </w:r>
      <w:r w:rsidRPr="00D648FE">
        <w:rPr>
          <w:rFonts w:ascii="Century Schoolbook L" w:hAnsi="Century Schoolbook L"/>
        </w:rPr>
        <w:t xml:space="preserve">. Continutul ce sta la dispozitia vizitatorilor se intinde de la informatii </w:t>
      </w:r>
      <w:r w:rsidR="00DC3E4A">
        <w:rPr>
          <w:rFonts w:ascii="Century Schoolbook L" w:hAnsi="Century Schoolbook L"/>
        </w:rPr>
        <w:t>despre istoria muzicii si genurilor sale, pana la instrumente muzicale</w:t>
      </w:r>
      <w:r w:rsidR="00D648FE">
        <w:rPr>
          <w:rFonts w:ascii="Century Schoolbook L" w:hAnsi="Century Schoolbook L"/>
        </w:rPr>
        <w:t>.</w:t>
      </w:r>
    </w:p>
    <w:p w:rsidR="001F6760" w:rsidRPr="00D648FE" w:rsidRDefault="001F6760" w:rsidP="00D648FE">
      <w:pPr>
        <w:spacing w:line="360" w:lineRule="auto"/>
        <w:rPr>
          <w:rFonts w:ascii="Century Schoolbook L" w:hAnsi="Century Schoolbook L"/>
        </w:rPr>
      </w:pPr>
    </w:p>
    <w:p w:rsidR="001F6760" w:rsidRPr="00D648FE" w:rsidRDefault="001F6760" w:rsidP="00D648FE">
      <w:pPr>
        <w:spacing w:line="360" w:lineRule="auto"/>
        <w:rPr>
          <w:rFonts w:ascii="Century Schoolbook L" w:hAnsi="Century Schoolbook L"/>
        </w:rPr>
      </w:pPr>
    </w:p>
    <w:p w:rsidR="001F6760" w:rsidRPr="00D648FE" w:rsidRDefault="001F6760" w:rsidP="00D648FE">
      <w:pPr>
        <w:spacing w:line="360" w:lineRule="auto"/>
        <w:rPr>
          <w:rFonts w:ascii="Century Schoolbook L" w:hAnsi="Century Schoolbook L"/>
        </w:rPr>
      </w:pPr>
    </w:p>
    <w:p w:rsidR="001F6760" w:rsidRPr="00D648FE" w:rsidRDefault="001F6760" w:rsidP="00D648FE">
      <w:pPr>
        <w:spacing w:line="360" w:lineRule="auto"/>
        <w:rPr>
          <w:rFonts w:ascii="Century Schoolbook L" w:hAnsi="Century Schoolbook L"/>
        </w:rPr>
      </w:pPr>
    </w:p>
    <w:p w:rsidR="001F6760" w:rsidRPr="00D648FE" w:rsidRDefault="001F6760" w:rsidP="00D648FE">
      <w:pPr>
        <w:spacing w:line="360" w:lineRule="auto"/>
        <w:rPr>
          <w:rFonts w:ascii="Century Schoolbook L" w:hAnsi="Century Schoolbook L"/>
        </w:rPr>
      </w:pPr>
    </w:p>
    <w:p w:rsidR="001F6760" w:rsidRPr="00D648FE" w:rsidRDefault="001F6760" w:rsidP="00D648FE">
      <w:pPr>
        <w:spacing w:line="360" w:lineRule="auto"/>
        <w:rPr>
          <w:rFonts w:ascii="Century Schoolbook L" w:hAnsi="Century Schoolbook L"/>
        </w:rPr>
      </w:pPr>
      <w:r w:rsidRPr="00D648FE">
        <w:rPr>
          <w:rFonts w:ascii="Century Schoolbook L" w:hAnsi="Century Schoolbook L"/>
        </w:rPr>
        <w:tab/>
        <w:t>Accesul la sursele proiectului se face astfel:</w:t>
      </w:r>
    </w:p>
    <w:p w:rsidR="001F6760" w:rsidRPr="00D648FE" w:rsidRDefault="001F6760" w:rsidP="00D648FE">
      <w:pPr>
        <w:spacing w:line="360" w:lineRule="auto"/>
        <w:rPr>
          <w:rFonts w:ascii="Century Schoolbook L" w:hAnsi="Century Schoolbook L"/>
        </w:rPr>
      </w:pPr>
    </w:p>
    <w:p w:rsidR="001F6760" w:rsidRPr="00D648FE" w:rsidRDefault="00C4217F" w:rsidP="00D648FE">
      <w:pPr>
        <w:numPr>
          <w:ilvl w:val="0"/>
          <w:numId w:val="2"/>
        </w:numPr>
        <w:spacing w:line="360" w:lineRule="auto"/>
        <w:rPr>
          <w:rFonts w:ascii="Century Schoolbook L" w:hAnsi="Century Schoolbook L"/>
          <w:b/>
          <w:bCs/>
        </w:rPr>
      </w:pPr>
      <w:r>
        <w:rPr>
          <w:rFonts w:ascii="Century Schoolbook L" w:hAnsi="Century Schoolbook L"/>
          <w:b/>
          <w:bCs/>
        </w:rPr>
        <w:t>Pagina de start</w:t>
      </w:r>
    </w:p>
    <w:p w:rsidR="001F6760" w:rsidRPr="00D648FE" w:rsidRDefault="00F329FF" w:rsidP="00D648FE">
      <w:pPr>
        <w:numPr>
          <w:ilvl w:val="0"/>
          <w:numId w:val="2"/>
        </w:numPr>
        <w:spacing w:line="360" w:lineRule="auto"/>
        <w:rPr>
          <w:rFonts w:ascii="Century Schoolbook L" w:hAnsi="Century Schoolbook L"/>
          <w:b/>
          <w:bCs/>
        </w:rPr>
      </w:pPr>
      <w:r>
        <w:rPr>
          <w:rFonts w:ascii="Century Schoolbook L" w:hAnsi="Century Schoolbook L"/>
          <w:b/>
          <w:bCs/>
        </w:rPr>
        <w:t>Introducere</w:t>
      </w:r>
    </w:p>
    <w:p w:rsidR="001F6760" w:rsidRPr="00D648FE" w:rsidRDefault="00F329FF" w:rsidP="00D648FE">
      <w:pPr>
        <w:numPr>
          <w:ilvl w:val="0"/>
          <w:numId w:val="2"/>
        </w:numPr>
        <w:spacing w:line="360" w:lineRule="auto"/>
        <w:rPr>
          <w:rFonts w:ascii="Century Schoolbook L" w:hAnsi="Century Schoolbook L"/>
          <w:b/>
          <w:bCs/>
        </w:rPr>
      </w:pPr>
      <w:r>
        <w:rPr>
          <w:rFonts w:ascii="Century Schoolbook L" w:hAnsi="Century Schoolbook L"/>
          <w:b/>
          <w:bCs/>
        </w:rPr>
        <w:t>Cuprins</w:t>
      </w:r>
    </w:p>
    <w:p w:rsidR="001F6760" w:rsidRDefault="00F329FF" w:rsidP="00F329FF">
      <w:pPr>
        <w:numPr>
          <w:ilvl w:val="0"/>
          <w:numId w:val="2"/>
        </w:numPr>
        <w:spacing w:line="360" w:lineRule="auto"/>
        <w:rPr>
          <w:rFonts w:ascii="Century Schoolbook L" w:hAnsi="Century Schoolbook L"/>
        </w:rPr>
      </w:pPr>
      <w:r>
        <w:rPr>
          <w:rFonts w:ascii="Century Schoolbook L" w:hAnsi="Century Schoolbook L"/>
          <w:b/>
          <w:bCs/>
        </w:rPr>
        <w:t>Melodiile mele preferate</w:t>
      </w: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rPr>
          <w:rFonts w:ascii="Century Schoolbook L" w:hAnsi="Century Schoolbook L"/>
        </w:rPr>
      </w:pPr>
    </w:p>
    <w:p w:rsidR="001F6760" w:rsidRDefault="001F6760">
      <w:pPr>
        <w:jc w:val="center"/>
        <w:rPr>
          <w:rFonts w:ascii="Century Schoolbook L" w:hAnsi="Century Schoolbook L"/>
        </w:rPr>
      </w:pPr>
    </w:p>
    <w:p w:rsidR="00D648FE" w:rsidRDefault="00D648FE">
      <w:pPr>
        <w:jc w:val="center"/>
        <w:rPr>
          <w:rFonts w:ascii="Century Schoolbook L" w:hAnsi="Century Schoolbook L"/>
          <w:b/>
          <w:bCs/>
          <w:sz w:val="40"/>
          <w:szCs w:val="40"/>
        </w:rPr>
      </w:pPr>
    </w:p>
    <w:p w:rsidR="00D648FE" w:rsidRDefault="00D648FE">
      <w:pPr>
        <w:jc w:val="center"/>
        <w:rPr>
          <w:rFonts w:ascii="Century Schoolbook L" w:hAnsi="Century Schoolbook L"/>
          <w:b/>
          <w:bCs/>
          <w:sz w:val="40"/>
          <w:szCs w:val="40"/>
        </w:rPr>
      </w:pPr>
    </w:p>
    <w:p w:rsidR="00D648FE" w:rsidRDefault="00D648FE">
      <w:pPr>
        <w:jc w:val="center"/>
        <w:rPr>
          <w:rFonts w:ascii="Century Schoolbook L" w:hAnsi="Century Schoolbook L"/>
          <w:b/>
          <w:bCs/>
          <w:sz w:val="40"/>
          <w:szCs w:val="40"/>
        </w:rPr>
      </w:pPr>
    </w:p>
    <w:p w:rsidR="00D648FE" w:rsidRDefault="00D648FE">
      <w:pPr>
        <w:jc w:val="center"/>
        <w:rPr>
          <w:rFonts w:ascii="Century Schoolbook L" w:hAnsi="Century Schoolbook L"/>
          <w:b/>
          <w:bCs/>
          <w:sz w:val="40"/>
          <w:szCs w:val="40"/>
        </w:rPr>
      </w:pPr>
    </w:p>
    <w:p w:rsidR="00D2056C" w:rsidRDefault="00D2056C">
      <w:pPr>
        <w:jc w:val="center"/>
        <w:rPr>
          <w:rFonts w:ascii="Century Schoolbook L" w:hAnsi="Century Schoolbook L"/>
          <w:b/>
          <w:bCs/>
          <w:sz w:val="40"/>
          <w:szCs w:val="40"/>
        </w:rPr>
      </w:pPr>
    </w:p>
    <w:p w:rsidR="00D2056C" w:rsidRDefault="00D2056C">
      <w:pPr>
        <w:jc w:val="center"/>
        <w:rPr>
          <w:rFonts w:ascii="Century Schoolbook L" w:hAnsi="Century Schoolbook L"/>
          <w:b/>
          <w:bCs/>
          <w:sz w:val="40"/>
          <w:szCs w:val="40"/>
        </w:rPr>
      </w:pPr>
    </w:p>
    <w:p w:rsidR="00D2056C" w:rsidRDefault="00D2056C">
      <w:pPr>
        <w:jc w:val="center"/>
        <w:rPr>
          <w:rFonts w:ascii="Century Schoolbook L" w:hAnsi="Century Schoolbook L"/>
          <w:b/>
          <w:bCs/>
          <w:sz w:val="40"/>
          <w:szCs w:val="40"/>
        </w:rPr>
      </w:pPr>
    </w:p>
    <w:p w:rsidR="00D2056C" w:rsidRDefault="00D2056C">
      <w:pPr>
        <w:jc w:val="center"/>
        <w:rPr>
          <w:rFonts w:ascii="Century Schoolbook L" w:hAnsi="Century Schoolbook L"/>
          <w:b/>
          <w:bCs/>
          <w:sz w:val="40"/>
          <w:szCs w:val="40"/>
        </w:rPr>
      </w:pPr>
    </w:p>
    <w:p w:rsidR="00D2056C" w:rsidRDefault="00D2056C">
      <w:pPr>
        <w:jc w:val="center"/>
        <w:rPr>
          <w:rFonts w:ascii="Century Schoolbook L" w:hAnsi="Century Schoolbook L"/>
          <w:b/>
          <w:bCs/>
          <w:sz w:val="40"/>
          <w:szCs w:val="40"/>
        </w:rPr>
      </w:pPr>
    </w:p>
    <w:p w:rsidR="001F6760" w:rsidRDefault="001F6760">
      <w:pPr>
        <w:jc w:val="center"/>
        <w:rPr>
          <w:rFonts w:ascii="Century Schoolbook L" w:hAnsi="Century Schoolbook L"/>
        </w:rPr>
      </w:pPr>
      <w:r>
        <w:rPr>
          <w:rFonts w:ascii="Century Schoolbook L" w:hAnsi="Century Schoolbook L"/>
          <w:b/>
          <w:bCs/>
          <w:sz w:val="40"/>
          <w:szCs w:val="40"/>
        </w:rPr>
        <w:lastRenderedPageBreak/>
        <w:t>Detalii tehnice</w:t>
      </w:r>
    </w:p>
    <w:p w:rsidR="001F6760" w:rsidRDefault="001F6760">
      <w:pPr>
        <w:jc w:val="center"/>
        <w:rPr>
          <w:rFonts w:ascii="Century Schoolbook L" w:hAnsi="Century Schoolbook L"/>
        </w:rPr>
      </w:pPr>
    </w:p>
    <w:p w:rsidR="001F6760" w:rsidRDefault="001F6760">
      <w:pPr>
        <w:rPr>
          <w:rFonts w:ascii="Century Schoolbook L" w:hAnsi="Century Schoolbook L"/>
          <w:sz w:val="28"/>
          <w:szCs w:val="28"/>
        </w:rPr>
      </w:pPr>
    </w:p>
    <w:p w:rsidR="001F6760" w:rsidRDefault="001F6760">
      <w:pPr>
        <w:rPr>
          <w:rFonts w:ascii="Century Schoolbook L" w:hAnsi="Century Schoolbook L"/>
          <w:sz w:val="28"/>
          <w:szCs w:val="28"/>
        </w:rPr>
      </w:pPr>
    </w:p>
    <w:p w:rsidR="001F6760" w:rsidRDefault="001F6760">
      <w:pPr>
        <w:rPr>
          <w:rFonts w:ascii="Century Schoolbook L" w:hAnsi="Century Schoolbook L"/>
          <w:sz w:val="28"/>
          <w:szCs w:val="28"/>
        </w:rPr>
      </w:pPr>
    </w:p>
    <w:p w:rsidR="001F6760" w:rsidRDefault="001F6760">
      <w:pPr>
        <w:rPr>
          <w:rFonts w:ascii="Century Schoolbook L" w:hAnsi="Century Schoolbook L"/>
          <w:sz w:val="28"/>
          <w:szCs w:val="28"/>
        </w:rPr>
      </w:pPr>
      <w:r>
        <w:rPr>
          <w:rFonts w:ascii="Century Schoolbook L" w:hAnsi="Century Schoolbook L"/>
          <w:sz w:val="28"/>
          <w:szCs w:val="28"/>
        </w:rPr>
        <w:tab/>
      </w:r>
    </w:p>
    <w:p w:rsidR="001F6760" w:rsidRDefault="001F6760">
      <w:pPr>
        <w:rPr>
          <w:rFonts w:ascii="Century Schoolbook L" w:hAnsi="Century Schoolbook L"/>
          <w:sz w:val="28"/>
          <w:szCs w:val="28"/>
        </w:rPr>
      </w:pPr>
    </w:p>
    <w:p w:rsidR="001F6760" w:rsidRPr="00D648FE" w:rsidRDefault="001F6760" w:rsidP="00D648FE">
      <w:pPr>
        <w:spacing w:line="360" w:lineRule="auto"/>
        <w:rPr>
          <w:rFonts w:ascii="Century Schoolbook L" w:hAnsi="Century Schoolbook L"/>
        </w:rPr>
      </w:pPr>
      <w:r>
        <w:rPr>
          <w:rFonts w:ascii="Century Schoolbook L" w:hAnsi="Century Schoolbook L"/>
          <w:sz w:val="28"/>
          <w:szCs w:val="28"/>
        </w:rPr>
        <w:tab/>
      </w:r>
      <w:r w:rsidRPr="00D648FE">
        <w:rPr>
          <w:rFonts w:ascii="Century Schoolbook L" w:hAnsi="Century Schoolbook L"/>
        </w:rPr>
        <w:t>Pentru realizarea proiectului am folosit elemente de limbaj:</w:t>
      </w:r>
    </w:p>
    <w:p w:rsidR="001F6760" w:rsidRPr="00D648FE" w:rsidRDefault="001F6760" w:rsidP="00D648FE">
      <w:pPr>
        <w:spacing w:line="360" w:lineRule="auto"/>
        <w:rPr>
          <w:rFonts w:ascii="Century Schoolbook L" w:hAnsi="Century Schoolbook L"/>
        </w:rPr>
      </w:pPr>
    </w:p>
    <w:p w:rsidR="001F6760" w:rsidRPr="00D648FE" w:rsidRDefault="001F6760" w:rsidP="00D648FE">
      <w:pPr>
        <w:numPr>
          <w:ilvl w:val="0"/>
          <w:numId w:val="3"/>
        </w:numPr>
        <w:spacing w:line="360" w:lineRule="auto"/>
        <w:rPr>
          <w:rFonts w:ascii="Century Schoolbook L" w:hAnsi="Century Schoolbook L"/>
          <w:b/>
          <w:bCs/>
        </w:rPr>
      </w:pPr>
      <w:r w:rsidRPr="00D648FE">
        <w:rPr>
          <w:rFonts w:ascii="Century Schoolbook L" w:hAnsi="Century Schoolbook L"/>
          <w:b/>
          <w:bCs/>
        </w:rPr>
        <w:t>HTML</w:t>
      </w:r>
    </w:p>
    <w:p w:rsidR="001F6760" w:rsidRPr="00D648FE" w:rsidRDefault="001F6760" w:rsidP="00D648FE">
      <w:pPr>
        <w:numPr>
          <w:ilvl w:val="0"/>
          <w:numId w:val="3"/>
        </w:numPr>
        <w:spacing w:line="360" w:lineRule="auto"/>
        <w:rPr>
          <w:rFonts w:ascii="Century Schoolbook L" w:hAnsi="Century Schoolbook L"/>
          <w:b/>
          <w:bCs/>
        </w:rPr>
      </w:pPr>
      <w:r w:rsidRPr="00D648FE">
        <w:rPr>
          <w:rFonts w:ascii="Century Schoolbook L" w:hAnsi="Century Schoolbook L"/>
          <w:b/>
          <w:bCs/>
        </w:rPr>
        <w:t>CSS</w:t>
      </w:r>
    </w:p>
    <w:p w:rsidR="001F6760" w:rsidRPr="00D648FE" w:rsidRDefault="00DC3E4A" w:rsidP="00D648FE">
      <w:pPr>
        <w:numPr>
          <w:ilvl w:val="0"/>
          <w:numId w:val="3"/>
        </w:numPr>
        <w:spacing w:line="360" w:lineRule="auto"/>
        <w:rPr>
          <w:rFonts w:ascii="Century Schoolbook L" w:hAnsi="Century Schoolbook L"/>
          <w:b/>
          <w:bCs/>
        </w:rPr>
      </w:pPr>
      <w:r>
        <w:rPr>
          <w:rFonts w:ascii="Century Schoolbook L" w:hAnsi="Century Schoolbook L"/>
          <w:b/>
          <w:bCs/>
        </w:rPr>
        <w:t>JS</w:t>
      </w:r>
    </w:p>
    <w:p w:rsidR="001F6760" w:rsidRPr="00D648FE" w:rsidRDefault="001F6760" w:rsidP="00D648FE">
      <w:pPr>
        <w:spacing w:line="360" w:lineRule="auto"/>
        <w:rPr>
          <w:rFonts w:ascii="Century Schoolbook L" w:hAnsi="Century Schoolbook L"/>
          <w:b/>
          <w:bCs/>
        </w:rPr>
      </w:pPr>
    </w:p>
    <w:p w:rsidR="001F6760" w:rsidRPr="00D648FE" w:rsidRDefault="001F6760" w:rsidP="00D648FE">
      <w:pPr>
        <w:spacing w:line="360" w:lineRule="auto"/>
        <w:rPr>
          <w:rFonts w:ascii="Century Schoolbook L" w:hAnsi="Century Schoolbook L"/>
        </w:rPr>
      </w:pPr>
    </w:p>
    <w:p w:rsidR="001F6760" w:rsidRPr="00D648FE" w:rsidRDefault="001F6760" w:rsidP="00D648FE">
      <w:pPr>
        <w:spacing w:line="360" w:lineRule="auto"/>
        <w:rPr>
          <w:rFonts w:ascii="Century Schoolbook L" w:hAnsi="Century Schoolbook L"/>
        </w:rPr>
      </w:pPr>
    </w:p>
    <w:p w:rsidR="001F6760" w:rsidRPr="00D648FE" w:rsidRDefault="001F6760" w:rsidP="00D648FE">
      <w:pPr>
        <w:spacing w:line="360" w:lineRule="auto"/>
        <w:rPr>
          <w:rFonts w:ascii="Century Schoolbook L" w:hAnsi="Century Schoolbook L"/>
        </w:rPr>
      </w:pPr>
    </w:p>
    <w:p w:rsidR="001F6760" w:rsidRPr="00D648FE" w:rsidRDefault="001F6760" w:rsidP="00D648FE">
      <w:pPr>
        <w:spacing w:line="360" w:lineRule="auto"/>
        <w:rPr>
          <w:rFonts w:ascii="Century Schoolbook L" w:hAnsi="Century Schoolbook L"/>
          <w:u w:val="single"/>
        </w:rPr>
      </w:pPr>
      <w:r w:rsidRPr="00D648FE">
        <w:rPr>
          <w:rFonts w:ascii="Century Schoolbook L" w:hAnsi="Century Schoolbook L"/>
        </w:rPr>
        <w:tab/>
        <w:t>Proiectul este structurat astfel:</w:t>
      </w:r>
    </w:p>
    <w:p w:rsidR="001F6760" w:rsidRPr="00DC3E4A" w:rsidRDefault="00F329FF" w:rsidP="00D648FE">
      <w:pPr>
        <w:numPr>
          <w:ilvl w:val="0"/>
          <w:numId w:val="4"/>
        </w:numPr>
        <w:spacing w:line="360" w:lineRule="auto"/>
        <w:rPr>
          <w:rFonts w:ascii="Century Schoolbook L" w:hAnsi="Century Schoolbook L"/>
          <w:u w:val="single"/>
        </w:rPr>
      </w:pPr>
      <w:r>
        <w:rPr>
          <w:rFonts w:ascii="Century Schoolbook L" w:hAnsi="Century Schoolbook L"/>
          <w:u w:val="single"/>
        </w:rPr>
        <w:t>atestat</w:t>
      </w:r>
      <w:r w:rsidR="00DC3E4A">
        <w:rPr>
          <w:rFonts w:ascii="Century Schoolbook L" w:hAnsi="Century Schoolbook L"/>
          <w:u w:val="single"/>
        </w:rPr>
        <w:t>.html</w:t>
      </w:r>
      <w:r w:rsidR="001F6760" w:rsidRPr="00D648FE">
        <w:rPr>
          <w:rFonts w:ascii="Century Schoolbook L" w:hAnsi="Century Schoolbook L"/>
        </w:rPr>
        <w:t xml:space="preserve"> – </w:t>
      </w:r>
      <w:r w:rsidR="00DC3E4A">
        <w:rPr>
          <w:rFonts w:ascii="Century Schoolbook L" w:hAnsi="Century Schoolbook L"/>
          <w:i/>
        </w:rPr>
        <w:t>paginul</w:t>
      </w:r>
    </w:p>
    <w:p w:rsidR="00DC3E4A" w:rsidRPr="00DC3E4A" w:rsidRDefault="009747B0" w:rsidP="00DC3E4A">
      <w:pPr>
        <w:numPr>
          <w:ilvl w:val="0"/>
          <w:numId w:val="4"/>
        </w:numPr>
        <w:spacing w:line="360" w:lineRule="auto"/>
        <w:rPr>
          <w:rFonts w:ascii="Century Schoolbook L" w:hAnsi="Century Schoolbook L"/>
          <w:u w:val="single"/>
        </w:rPr>
      </w:pPr>
      <w:r>
        <w:rPr>
          <w:rFonts w:ascii="Century Schoolbook L" w:hAnsi="Century Schoolbook L"/>
          <w:u w:val="single"/>
        </w:rPr>
        <w:t>css/</w:t>
      </w:r>
      <w:r w:rsidR="00DC3E4A">
        <w:rPr>
          <w:rFonts w:ascii="Century Schoolbook L" w:hAnsi="Century Schoolbook L"/>
          <w:u w:val="single"/>
        </w:rPr>
        <w:t>main.css</w:t>
      </w:r>
      <w:r w:rsidR="00DC3E4A" w:rsidRPr="00D648FE">
        <w:rPr>
          <w:rFonts w:ascii="Century Schoolbook L" w:hAnsi="Century Schoolbook L"/>
        </w:rPr>
        <w:t xml:space="preserve"> – </w:t>
      </w:r>
      <w:r w:rsidR="00DC3E4A">
        <w:rPr>
          <w:rFonts w:ascii="Century Schoolbook L" w:hAnsi="Century Schoolbook L"/>
          <w:i/>
        </w:rPr>
        <w:t>elementele de design ale proiectului</w:t>
      </w:r>
    </w:p>
    <w:p w:rsidR="00DC3E4A" w:rsidRDefault="009747B0" w:rsidP="009747B0">
      <w:pPr>
        <w:spacing w:line="360" w:lineRule="auto"/>
        <w:rPr>
          <w:rFonts w:ascii="Century Schoolbook L" w:hAnsi="Century Schoolbook L"/>
        </w:rPr>
      </w:pPr>
      <w:r>
        <w:rPr>
          <w:rFonts w:ascii="Century Schoolbook L" w:hAnsi="Century Schoolbook L"/>
        </w:rPr>
        <w:t xml:space="preserve">           </w:t>
      </w:r>
      <w:r w:rsidR="00DC3E4A" w:rsidRPr="009747B0">
        <w:rPr>
          <w:rFonts w:ascii="Century Schoolbook L" w:hAnsi="Century Schoolbook L"/>
        </w:rPr>
        <w:t>Folderul FontAwesome</w:t>
      </w:r>
      <w:r w:rsidRPr="009747B0">
        <w:rPr>
          <w:rFonts w:ascii="Century Schoolbook L" w:hAnsi="Century Schoolbook L"/>
        </w:rPr>
        <w:t xml:space="preserve"> contine iconuri</w:t>
      </w:r>
    </w:p>
    <w:p w:rsidR="009747B0" w:rsidRPr="009747B0" w:rsidRDefault="009747B0" w:rsidP="009747B0">
      <w:pPr>
        <w:spacing w:line="360" w:lineRule="auto"/>
        <w:rPr>
          <w:rFonts w:ascii="Century Schoolbook L" w:hAnsi="Century Schoolbook L"/>
        </w:rPr>
      </w:pPr>
      <w:r>
        <w:rPr>
          <w:rFonts w:ascii="Century Schoolbook L" w:hAnsi="Century Schoolbook L"/>
        </w:rPr>
        <w:t xml:space="preserve">           Folderul js:</w:t>
      </w:r>
    </w:p>
    <w:p w:rsidR="001F6760" w:rsidRPr="00D648FE" w:rsidRDefault="009747B0" w:rsidP="00D648FE">
      <w:pPr>
        <w:numPr>
          <w:ilvl w:val="0"/>
          <w:numId w:val="4"/>
        </w:numPr>
        <w:spacing w:line="360" w:lineRule="auto"/>
        <w:rPr>
          <w:rFonts w:ascii="Century Schoolbook L" w:hAnsi="Century Schoolbook L"/>
          <w:u w:val="single"/>
        </w:rPr>
      </w:pPr>
      <w:r w:rsidRPr="009747B0">
        <w:rPr>
          <w:rFonts w:ascii="Century Schoolbook L" w:hAnsi="Century Schoolbook L"/>
          <w:u w:val="single"/>
        </w:rPr>
        <w:t>animations.js</w:t>
      </w:r>
      <w:r w:rsidR="001F6760" w:rsidRPr="00D648FE">
        <w:rPr>
          <w:rFonts w:ascii="Century Schoolbook L" w:hAnsi="Century Schoolbook L"/>
        </w:rPr>
        <w:t xml:space="preserve"> – </w:t>
      </w:r>
      <w:r w:rsidRPr="009747B0">
        <w:rPr>
          <w:rFonts w:ascii="Century Schoolbook L" w:hAnsi="Century Schoolbook L"/>
          <w:i/>
        </w:rPr>
        <w:t>animatiile pentru tranzitia dintre pagini</w:t>
      </w:r>
    </w:p>
    <w:p w:rsidR="001F6760" w:rsidRPr="00D648FE" w:rsidRDefault="009747B0" w:rsidP="00D648FE">
      <w:pPr>
        <w:numPr>
          <w:ilvl w:val="0"/>
          <w:numId w:val="4"/>
        </w:numPr>
        <w:spacing w:line="360" w:lineRule="auto"/>
        <w:rPr>
          <w:rFonts w:ascii="Century Schoolbook L" w:hAnsi="Century Schoolbook L"/>
          <w:u w:val="single"/>
        </w:rPr>
      </w:pPr>
      <w:r>
        <w:rPr>
          <w:rFonts w:ascii="Century Schoolbook L" w:hAnsi="Century Schoolbook L"/>
          <w:u w:val="single"/>
        </w:rPr>
        <w:t>chapters.js</w:t>
      </w:r>
      <w:r w:rsidR="001F6760" w:rsidRPr="00D648FE">
        <w:rPr>
          <w:rFonts w:ascii="Century Schoolbook L" w:hAnsi="Century Schoolbook L"/>
          <w:i/>
          <w:iCs/>
        </w:rPr>
        <w:t xml:space="preserve"> </w:t>
      </w:r>
      <w:r>
        <w:rPr>
          <w:rFonts w:ascii="Century Schoolbook L" w:hAnsi="Century Schoolbook L"/>
          <w:i/>
          <w:iCs/>
        </w:rPr>
        <w:t>– continutul text al paginii</w:t>
      </w:r>
    </w:p>
    <w:p w:rsidR="001F6760" w:rsidRPr="00D648FE" w:rsidRDefault="009747B0" w:rsidP="00D648FE">
      <w:pPr>
        <w:numPr>
          <w:ilvl w:val="0"/>
          <w:numId w:val="4"/>
        </w:numPr>
        <w:spacing w:line="360" w:lineRule="auto"/>
        <w:rPr>
          <w:rFonts w:ascii="Century Schoolbook L" w:hAnsi="Century Schoolbook L"/>
          <w:u w:val="single"/>
        </w:rPr>
      </w:pPr>
      <w:r>
        <w:rPr>
          <w:rFonts w:ascii="Century Schoolbook L" w:hAnsi="Century Schoolbook L"/>
          <w:u w:val="single"/>
        </w:rPr>
        <w:t>cuprins.js</w:t>
      </w:r>
      <w:r w:rsidR="001F6760" w:rsidRPr="00D648FE">
        <w:rPr>
          <w:rFonts w:ascii="Century Schoolbook L" w:hAnsi="Century Schoolbook L"/>
        </w:rPr>
        <w:t xml:space="preserve"> –</w:t>
      </w:r>
      <w:r w:rsidR="001F6760" w:rsidRPr="00D648FE">
        <w:rPr>
          <w:rFonts w:ascii="Century Schoolbook L" w:hAnsi="Century Schoolbook L"/>
          <w:i/>
          <w:iCs/>
        </w:rPr>
        <w:t xml:space="preserve"> </w:t>
      </w:r>
      <w:r>
        <w:rPr>
          <w:rFonts w:ascii="Century Schoolbook L" w:hAnsi="Century Schoolbook L"/>
          <w:i/>
          <w:iCs/>
        </w:rPr>
        <w:t>afisarea cuprinsului</w:t>
      </w:r>
    </w:p>
    <w:p w:rsidR="001F6760" w:rsidRPr="00D648FE" w:rsidRDefault="009747B0" w:rsidP="00D648FE">
      <w:pPr>
        <w:numPr>
          <w:ilvl w:val="0"/>
          <w:numId w:val="4"/>
        </w:numPr>
        <w:spacing w:line="360" w:lineRule="auto"/>
        <w:rPr>
          <w:rFonts w:ascii="Century Schoolbook L" w:hAnsi="Century Schoolbook L"/>
          <w:u w:val="single"/>
        </w:rPr>
      </w:pPr>
      <w:r>
        <w:rPr>
          <w:rFonts w:ascii="Century Schoolbook L" w:hAnsi="Century Schoolbook L"/>
          <w:u w:val="single"/>
        </w:rPr>
        <w:t xml:space="preserve">introducere.js </w:t>
      </w:r>
      <w:r w:rsidR="001F6760" w:rsidRPr="00D648FE">
        <w:rPr>
          <w:rFonts w:ascii="Century Schoolbook L" w:hAnsi="Century Schoolbook L"/>
        </w:rPr>
        <w:t xml:space="preserve">– </w:t>
      </w:r>
      <w:r>
        <w:rPr>
          <w:rFonts w:ascii="Century Schoolbook L" w:hAnsi="Century Schoolbook L"/>
          <w:i/>
        </w:rPr>
        <w:t>introducerea atestatului</w:t>
      </w:r>
    </w:p>
    <w:p w:rsidR="001F6760" w:rsidRPr="00D648FE" w:rsidRDefault="009747B0" w:rsidP="00D648FE">
      <w:pPr>
        <w:numPr>
          <w:ilvl w:val="0"/>
          <w:numId w:val="4"/>
        </w:numPr>
        <w:spacing w:line="360" w:lineRule="auto"/>
        <w:rPr>
          <w:rFonts w:ascii="Century Schoolbook L" w:hAnsi="Century Schoolbook L"/>
          <w:u w:val="single"/>
        </w:rPr>
      </w:pPr>
      <w:r>
        <w:rPr>
          <w:rFonts w:ascii="Century Schoolbook L" w:hAnsi="Century Schoolbook L"/>
          <w:u w:val="single"/>
        </w:rPr>
        <w:t>main.js</w:t>
      </w:r>
      <w:r w:rsidR="001F6760" w:rsidRPr="00D648FE">
        <w:rPr>
          <w:rFonts w:ascii="Century Schoolbook L" w:hAnsi="Century Schoolbook L"/>
        </w:rPr>
        <w:t xml:space="preserve"> </w:t>
      </w:r>
      <w:r>
        <w:rPr>
          <w:rFonts w:ascii="Century Schoolbook L" w:hAnsi="Century Schoolbook L"/>
        </w:rPr>
        <w:t xml:space="preserve">– </w:t>
      </w:r>
      <w:r>
        <w:rPr>
          <w:rFonts w:ascii="Century Schoolbook L" w:hAnsi="Century Schoolbook L"/>
          <w:i/>
        </w:rPr>
        <w:t>meniu, animatii de deschidere de pagina</w:t>
      </w:r>
    </w:p>
    <w:p w:rsidR="001F6760" w:rsidRPr="00D648FE" w:rsidRDefault="009747B0" w:rsidP="00D648FE">
      <w:pPr>
        <w:numPr>
          <w:ilvl w:val="0"/>
          <w:numId w:val="4"/>
        </w:numPr>
        <w:spacing w:line="360" w:lineRule="auto"/>
        <w:rPr>
          <w:rFonts w:ascii="Century Schoolbook L" w:hAnsi="Century Schoolbook L"/>
          <w:u w:val="single"/>
        </w:rPr>
      </w:pPr>
      <w:r>
        <w:rPr>
          <w:rFonts w:ascii="Century Schoolbook L" w:hAnsi="Century Schoolbook L"/>
          <w:u w:val="single"/>
        </w:rPr>
        <w:t>master.js</w:t>
      </w:r>
      <w:r w:rsidR="001F6760" w:rsidRPr="00D648FE">
        <w:rPr>
          <w:rFonts w:ascii="Century Schoolbook L" w:hAnsi="Century Schoolbook L"/>
        </w:rPr>
        <w:t xml:space="preserve"> – </w:t>
      </w:r>
      <w:r>
        <w:rPr>
          <w:rFonts w:ascii="Century Schoolbook L" w:hAnsi="Century Schoolbook L"/>
          <w:i/>
          <w:iCs/>
        </w:rPr>
        <w:t xml:space="preserve">controleaza </w:t>
      </w:r>
      <w:r w:rsidR="00F329FF">
        <w:rPr>
          <w:rFonts w:ascii="Century Schoolbook L" w:hAnsi="Century Schoolbook L"/>
          <w:i/>
          <w:iCs/>
        </w:rPr>
        <w:t>modul in care sunt rulate animatiile</w:t>
      </w:r>
    </w:p>
    <w:p w:rsidR="001F6760" w:rsidRPr="00D648FE" w:rsidRDefault="00F329FF" w:rsidP="00D648FE">
      <w:pPr>
        <w:numPr>
          <w:ilvl w:val="0"/>
          <w:numId w:val="4"/>
        </w:numPr>
        <w:spacing w:line="360" w:lineRule="auto"/>
        <w:rPr>
          <w:rFonts w:ascii="Century Schoolbook L" w:hAnsi="Century Schoolbook L"/>
          <w:u w:val="single"/>
        </w:rPr>
      </w:pPr>
      <w:r>
        <w:rPr>
          <w:rFonts w:ascii="Century Schoolbook L" w:hAnsi="Century Schoolbook L"/>
          <w:u w:val="single"/>
        </w:rPr>
        <w:t xml:space="preserve">utils.js </w:t>
      </w:r>
      <w:r w:rsidR="001F6760" w:rsidRPr="00D648FE">
        <w:rPr>
          <w:rFonts w:ascii="Century Schoolbook L" w:hAnsi="Century Schoolbook L"/>
        </w:rPr>
        <w:t xml:space="preserve">– </w:t>
      </w:r>
      <w:r>
        <w:rPr>
          <w:rFonts w:ascii="Century Schoolbook L" w:hAnsi="Century Schoolbook L"/>
          <w:i/>
          <w:iCs/>
        </w:rPr>
        <w:t>functii utilizate de celelalte fisiere</w:t>
      </w:r>
    </w:p>
    <w:p w:rsidR="001F6760" w:rsidRDefault="00F329FF" w:rsidP="00F329FF">
      <w:pPr>
        <w:numPr>
          <w:ilvl w:val="0"/>
          <w:numId w:val="4"/>
        </w:numPr>
        <w:spacing w:line="360" w:lineRule="auto"/>
        <w:rPr>
          <w:rFonts w:ascii="Century Schoolbook L" w:hAnsi="Century Schoolbook L"/>
          <w:b/>
          <w:bCs/>
          <w:u w:val="single"/>
        </w:rPr>
      </w:pPr>
      <w:r>
        <w:rPr>
          <w:rFonts w:ascii="Century Schoolbook L" w:hAnsi="Century Schoolbook L"/>
          <w:u w:val="single"/>
        </w:rPr>
        <w:t>video.js</w:t>
      </w:r>
      <w:r w:rsidR="001F6760" w:rsidRPr="00D648FE">
        <w:rPr>
          <w:rFonts w:ascii="Century Schoolbook L" w:hAnsi="Century Schoolbook L"/>
          <w:i/>
          <w:iCs/>
        </w:rPr>
        <w:t xml:space="preserve"> –</w:t>
      </w:r>
      <w:r>
        <w:rPr>
          <w:rFonts w:ascii="Century Schoolbook L" w:hAnsi="Century Schoolbook L"/>
          <w:i/>
          <w:iCs/>
        </w:rPr>
        <w:t xml:space="preserve"> afisarea videourilor muzicale</w:t>
      </w:r>
    </w:p>
    <w:p w:rsidR="001F6760" w:rsidRDefault="001F6760">
      <w:pPr>
        <w:rPr>
          <w:rFonts w:ascii="Century Schoolbook L" w:hAnsi="Century Schoolbook L"/>
          <w:b/>
          <w:bCs/>
          <w:u w:val="single"/>
        </w:rPr>
      </w:pPr>
    </w:p>
    <w:p w:rsidR="001F6760" w:rsidRDefault="001F6760">
      <w:pPr>
        <w:rPr>
          <w:rFonts w:ascii="Century Schoolbook L" w:hAnsi="Century Schoolbook L"/>
          <w:b/>
          <w:bCs/>
          <w:u w:val="single"/>
        </w:rPr>
      </w:pPr>
    </w:p>
    <w:p w:rsidR="00D648FE" w:rsidRDefault="00D648FE">
      <w:pPr>
        <w:rPr>
          <w:rFonts w:ascii="Century Schoolbook L" w:hAnsi="Century Schoolbook L"/>
          <w:b/>
          <w:bCs/>
          <w:u w:val="single"/>
        </w:rPr>
      </w:pPr>
    </w:p>
    <w:p w:rsidR="00D2056C" w:rsidRDefault="00D2056C" w:rsidP="00762B49">
      <w:pPr>
        <w:jc w:val="center"/>
        <w:rPr>
          <w:rFonts w:ascii="Century Schoolbook L" w:hAnsi="Century Schoolbook L"/>
          <w:b/>
          <w:bCs/>
          <w:u w:val="single"/>
        </w:rPr>
      </w:pPr>
    </w:p>
    <w:p w:rsidR="00D2056C" w:rsidRDefault="00D2056C" w:rsidP="00762B49">
      <w:pPr>
        <w:jc w:val="center"/>
        <w:rPr>
          <w:rFonts w:ascii="Century Schoolbook L" w:hAnsi="Century Schoolbook L"/>
          <w:b/>
          <w:bCs/>
          <w:u w:val="single"/>
        </w:rPr>
      </w:pPr>
    </w:p>
    <w:p w:rsidR="00D2056C" w:rsidRDefault="00D2056C" w:rsidP="00762B49">
      <w:pPr>
        <w:jc w:val="center"/>
        <w:rPr>
          <w:rFonts w:ascii="Century Schoolbook L" w:hAnsi="Century Schoolbook L"/>
          <w:b/>
          <w:bCs/>
          <w:u w:val="single"/>
        </w:rPr>
      </w:pPr>
    </w:p>
    <w:p w:rsidR="00D2056C" w:rsidRDefault="00D2056C" w:rsidP="00762B49">
      <w:pPr>
        <w:jc w:val="center"/>
        <w:rPr>
          <w:rFonts w:ascii="Century Schoolbook L" w:hAnsi="Century Schoolbook L"/>
          <w:b/>
          <w:bCs/>
          <w:u w:val="single"/>
        </w:rPr>
      </w:pPr>
    </w:p>
    <w:p w:rsidR="00D2056C" w:rsidRDefault="00D2056C" w:rsidP="00762B49">
      <w:pPr>
        <w:jc w:val="center"/>
        <w:rPr>
          <w:rFonts w:ascii="Century Schoolbook L" w:hAnsi="Century Schoolbook L"/>
          <w:b/>
          <w:bCs/>
          <w:u w:val="single"/>
        </w:rPr>
      </w:pPr>
    </w:p>
    <w:p w:rsidR="00D2056C" w:rsidRDefault="00D2056C" w:rsidP="00762B49">
      <w:pPr>
        <w:jc w:val="center"/>
        <w:rPr>
          <w:rFonts w:ascii="Century Schoolbook L" w:hAnsi="Century Schoolbook L"/>
          <w:b/>
          <w:bCs/>
          <w:u w:val="single"/>
        </w:rPr>
      </w:pPr>
    </w:p>
    <w:p w:rsidR="00762B49" w:rsidRDefault="00762B49" w:rsidP="00762B49">
      <w:pPr>
        <w:jc w:val="center"/>
        <w:rPr>
          <w:rFonts w:ascii="Century Schoolbook L" w:hAnsi="Century Schoolbook L"/>
          <w:b/>
          <w:bCs/>
          <w:u w:val="single"/>
        </w:rPr>
      </w:pPr>
      <w:r>
        <w:rPr>
          <w:rFonts w:ascii="Century Schoolbook L" w:hAnsi="Century Schoolbook L"/>
          <w:b/>
          <w:bCs/>
          <w:u w:val="single"/>
        </w:rPr>
        <w:lastRenderedPageBreak/>
        <w:t>Surse</w:t>
      </w:r>
    </w:p>
    <w:p w:rsidR="00762B49" w:rsidRPr="007F501C" w:rsidRDefault="00762B49">
      <w:pPr>
        <w:rPr>
          <w:rFonts w:ascii="Century Schoolbook L" w:hAnsi="Century Schoolbook L"/>
          <w:b/>
          <w:bCs/>
          <w:u w:val="single"/>
        </w:rPr>
      </w:pPr>
    </w:p>
    <w:p w:rsidR="001F6760" w:rsidRPr="007F501C" w:rsidRDefault="00F329FF">
      <w:pPr>
        <w:rPr>
          <w:rFonts w:ascii="Century Schoolbook L" w:hAnsi="Century Schoolbook L"/>
          <w:b/>
          <w:bCs/>
          <w:u w:val="single"/>
        </w:rPr>
      </w:pPr>
      <w:r w:rsidRPr="007F501C">
        <w:rPr>
          <w:rFonts w:ascii="Century Schoolbook L" w:hAnsi="Century Schoolbook L"/>
          <w:b/>
          <w:bCs/>
          <w:u w:val="single"/>
        </w:rPr>
        <w:t>atestat</w:t>
      </w:r>
      <w:r w:rsidR="00C4217F" w:rsidRPr="007F501C">
        <w:rPr>
          <w:rFonts w:ascii="Century Schoolbook L" w:hAnsi="Century Schoolbook L"/>
          <w:b/>
          <w:bCs/>
          <w:u w:val="single"/>
        </w:rPr>
        <w:t>.html</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&lt;!doctype html&gt;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&lt;html&gt;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&lt;head&gt;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&lt;title&gt;Atestat Informatica:Muzica&lt;/title&gt;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&lt;link rel="stylesheet" type="text/css" href="css/main.css"/&gt;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&lt;link rel="stylesheet" type="text/css" href="css/fontawesome/css/all.css"/&gt;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 xml:space="preserve">&lt;link href="fonts/opensans.css" rel="stylesheet"&gt; </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&lt;meta charset="utf-8"/&gt;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&lt;/head&gt;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&lt;body&gt;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class="veil"&gt;&lt;/div&gt; &lt;!-- the veil of darkness :) --&gt;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class="wrap"&gt;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class="screen screen-0 screen-initial screen-active"&gt;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class="initial-info"&gt;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class="info-wrap"&gt;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 class="title"&gt;&lt;/span&gt;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class="initial-nav"&gt;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&lt;nav&gt;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class="prof"&gt;&lt;div class="prof-title"&gt;Profesor Coordonator&lt;/div&gt;&lt;div class="prof-name"&gt;Tesila Cornelia&lt;/div&gt;&lt;/div&gt;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&lt;span&gt;Introducere&lt;/span&gt;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&lt;span&gt;Cuprins&lt;/span&gt;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 style="display:none"&gt;&lt;/span&gt;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&lt;span&gt;Melodiile mele preferate&lt;/span&gt;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class="author-box"&gt;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class="by"&gt;atestat de&lt;/div&gt;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class="name"&gt;Tirisi Claudiu&lt;/div&gt;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&lt;/nav&gt;</w:t>
      </w:r>
    </w:p>
    <w:p w:rsidR="00F329FF" w:rsidRPr="007F501C" w:rsidRDefault="00F329FF" w:rsidP="00F329FF">
      <w:pPr>
        <w:rPr>
          <w:rFonts w:ascii="Century Schoolbook L" w:hAnsi="Century Schoolbook L"/>
          <w:bCs/>
          <w:sz w:val="22"/>
          <w:szCs w:val="22"/>
        </w:rPr>
      </w:pP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class="screen screen-1 scene-auto"&gt;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 class="back"&gt;&lt;i class="fas fa-arrow-left"&gt;&lt;/i&gt;&lt;/span&gt;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class="p-full text-big intro-text"&gt;&lt;span&gt;Introducere&lt;/span&gt;&lt;/div&gt;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class="intro-content"&gt;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class="screen screen-2 scene-cuprins"&gt;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 class="back cuprins-back"&gt;&lt;i class="fas fa-arrow-left"&gt;&lt;/i&gt;&lt;/span&gt;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class="p-full text-big intro-text cuprins-title"&gt;&lt;span&gt;Cuprins&lt;/span&gt;&lt;/div&gt;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class="cuprins-content"&gt;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class="screen screen-3 scene-chapter"&gt;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 class="_back chapter-back"&gt;&lt;i class="fas fa-arrow-left"&gt;&lt;/i&gt;&lt;/span&gt;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class="p-full text-big intro-text chapter-title"&gt;&lt;span&gt;&lt;/span&gt;&lt;/div&gt;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lastRenderedPageBreak/>
        <w:t>&lt;div class="chapter-content"&gt;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class="screen screen-4 scene-music"&gt;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&lt;span class="back music-back"&gt;&lt;i class="fas fa-arrow-left"&gt;&lt;/i&gt;&lt;/span&gt;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class="p-full text-big intro-text music-title"&gt;&lt;span&gt;Melodiile mele preferate&lt;/span&gt;&lt;/div&gt;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class="music-content"&gt;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class="names"&gt;&lt;/div&gt;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 class="videos"&gt;&lt;/div&gt;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&lt;/div&gt;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&lt;script src="js/utils.js"&gt;&lt;/script&gt;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&lt;script src="js/animations.js"&gt;&lt;/script&gt;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&lt;script src="js/master.js"&gt;&lt;/script&gt;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&lt;script src="js/main.js"&gt;&lt;/script&gt;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&lt;script src="js/introducere.js"&gt;&lt;/script&gt;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&lt;script src="js/cuprins.js"&gt;&lt;/script&gt;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&lt;script src="js/chapters.js"&gt;&lt;/script&gt;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&lt;script src="js/videos.js"&gt;&lt;/script&gt;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&lt;/body&gt;</w:t>
      </w:r>
    </w:p>
    <w:p w:rsidR="00F329FF" w:rsidRPr="007F501C" w:rsidRDefault="00F329FF" w:rsidP="00F329FF">
      <w:pPr>
        <w:rPr>
          <w:rFonts w:ascii="Century Schoolbook L" w:hAnsi="Century Schoolbook L"/>
          <w:bCs/>
          <w:sz w:val="22"/>
          <w:szCs w:val="22"/>
        </w:rPr>
      </w:pPr>
      <w:r w:rsidRPr="007F501C">
        <w:rPr>
          <w:rFonts w:ascii="Century Schoolbook L" w:hAnsi="Century Schoolbook L"/>
          <w:bCs/>
          <w:sz w:val="22"/>
          <w:szCs w:val="22"/>
        </w:rPr>
        <w:t>&lt;/html&gt;</w:t>
      </w:r>
    </w:p>
    <w:p w:rsidR="001F6760" w:rsidRDefault="001F6760">
      <w:pPr>
        <w:rPr>
          <w:rFonts w:ascii="Century Schoolbook L" w:hAnsi="Century Schoolbook L"/>
          <w:b/>
          <w:bCs/>
          <w:sz w:val="12"/>
          <w:szCs w:val="12"/>
          <w:u w:val="single"/>
        </w:rPr>
      </w:pPr>
    </w:p>
    <w:p w:rsidR="007F501C" w:rsidRDefault="007F501C">
      <w:pPr>
        <w:rPr>
          <w:rFonts w:ascii="Century Schoolbook L" w:hAnsi="Century Schoolbook L"/>
          <w:b/>
          <w:bCs/>
          <w:u w:val="single"/>
        </w:rPr>
      </w:pPr>
      <w:r w:rsidRPr="007F501C">
        <w:rPr>
          <w:rFonts w:ascii="Century Schoolbook L" w:hAnsi="Century Schoolbook L"/>
          <w:b/>
          <w:bCs/>
          <w:u w:val="single"/>
        </w:rPr>
        <w:t>Animations.js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anims=[];</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tranzitie titlu introducere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anims.push([{</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time:0,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w:t>
      </w:r>
      <w:r w:rsidRPr="007F501C">
        <w:rPr>
          <w:rFonts w:ascii="Century Schoolbook L" w:hAnsi="Century Schoolbook L"/>
          <w:bCs/>
          <w:sz w:val="22"/>
          <w:szCs w:val="22"/>
        </w:rPr>
        <w:tab/>
        <w:t>transform:"scale(2)",</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w:t>
      </w:r>
      <w:r w:rsidRPr="007F501C">
        <w:rPr>
          <w:rFonts w:ascii="Century Schoolbook L" w:hAnsi="Century Schoolbook L"/>
          <w:bCs/>
          <w:sz w:val="22"/>
          <w:szCs w:val="22"/>
        </w:rPr>
        <w:tab/>
        <w:t>textShadow:"2px 0px 5px 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time:400,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w:t>
      </w:r>
      <w:r w:rsidRPr="007F501C">
        <w:rPr>
          <w:rFonts w:ascii="Century Schoolbook L" w:hAnsi="Century Schoolbook L"/>
          <w:bCs/>
          <w:sz w:val="22"/>
          <w:szCs w:val="22"/>
        </w:rPr>
        <w:tab/>
        <w:t>transform:"scale(1)",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w:t>
      </w:r>
      <w:r w:rsidRPr="007F501C">
        <w:rPr>
          <w:rFonts w:ascii="Century Schoolbook L" w:hAnsi="Century Schoolbook L"/>
          <w:bCs/>
          <w:sz w:val="22"/>
          <w:szCs w:val="22"/>
        </w:rPr>
        <w:tab/>
        <w:t>textShadow:"none",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time:800,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transform:"scale(0)",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time:900,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top:"0px",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left:"0px",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xml:space="preserve">    transform:"scale(1)",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xml:space="preserv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class:"screen-title",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tranzitie paragrafe(intro)</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anims.push([{</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time:100,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transform:"rotateX(25deg)",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opacity:.6,</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time:300,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transform:"rotateX(0deg)",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opacity:1,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Default="007F501C" w:rsidP="007F501C">
      <w:pPr>
        <w:rPr>
          <w:rFonts w:ascii="Century Schoolbook L" w:hAnsi="Century Schoolbook L"/>
          <w:bCs/>
        </w:rPr>
      </w:pPr>
    </w:p>
    <w:p w:rsidR="007F501C" w:rsidRDefault="007F501C" w:rsidP="007F501C">
      <w:pPr>
        <w:rPr>
          <w:rFonts w:ascii="Century Schoolbook L" w:hAnsi="Century Schoolbook L"/>
          <w:b/>
          <w:bCs/>
          <w:u w:val="single"/>
        </w:rPr>
      </w:pPr>
      <w:r w:rsidRPr="007F501C">
        <w:rPr>
          <w:rFonts w:ascii="Century Schoolbook L" w:hAnsi="Century Schoolbook L"/>
          <w:b/>
          <w:bCs/>
          <w:u w:val="single"/>
        </w:rPr>
        <w:t>chapters.js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cdata=[{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in antichitate",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text:"Originile artei muzicale trebuie căutate în îndepartata istorie a omenirii. Ca arta sonora poate fi considerata abia in momentul în care sunetele sunt conștient organizate,reflectand un anumit grad de evoluție în spiritualitatea omului primitiv.Astfel,omul devine creator de artă în momentul în care ajunge să stăpâneasca gândirea și vorbirea articulată. Primele practici de natură artistică sunt legate de procesul muncii, în colectiv,când apar comenzi ritmate, strigăte sau chemări, ingânări sau imbărbătări etc., mai apoi ca forme evoluate de magie, rituale, incantații, când elementul melodico-ritmat este alăturat dansului si cuvântului, formand astfel o artă sincretică ce s-a desfășurat pe o lungă perioadă de timp.",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header:"China antica",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China, practica muzicală cunoștea forme diverse. Se menționează existența unei muzici de cult, alături de imnurile cântate pentru împarat, ca și o bogată muzică a poporului. Instrumentele muzicale ale acelei perioade erau destul de variate ca formă și sonoritate: instrumente cu coarde, ce produceau sunete prin ciupire, frecare sau lovire: de percuție, cum erau gongurile de mari dimensiuni ale căror vibrații largi și grave erau menite să asigure atmosfera în oficierea cultului, iar mai apoi, în cadrul spectacolelor de teatru, instrumente de suflat, răspândite prin mai multe tipuri și variante de fluiere etc.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header:"India antica",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cultura Indiei antice, muzica era la loc de mare cinste în credința vechilor indieni, ea fiind dăruită oamenilor de către principalii zei: Brahma, Indra, Șiva, Sarasvati. În Veda (carte de ritual la vechii indieni în care se găsesc melodii pentru diverse ocazii) se fac precizări asupra practicii muzicale și prezenței acesteia în toate domeniile de activitate spirituală. Instrumentele sunt și la indieni foarte variate, iar prețuirea de care se bucura arta sunetelor a generat un anumit tip de profesionalism atât în ce priveste cântul vocal, cât și cel instrumental. Se menționeaza harpa, flautul în mai multe variante ,cimpoiul, diferite tipuri de gonguri, darabane, castagnete etc.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header:"Egiptul antic",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text:"Cu elemente care se întrepătrund, dar și altele specifice unei anumite culturi, s-a dezvoltat arta muzicală la popoarele asiro-babiloniene, la evrei sau la egiptenii lumii antice. Muzica aparținând fastului de cult la evrei era grandioasă (se spune că la templul regelui Solomon au cântat 2.000 de muzicanți) iar în ritualul de cult al egiptenilor ocupa un loc de prim ordin. Exista apoi o muzică pentru regii evrei și faraonii egipteni care întregea ceremonialul palatelor. Se menționează și o muzică populară a oamenilor de rând, neîngrădită în canoane rigide, în care se cânta dorul și elanul, dar și starea de sclavie, de robie la care erau supuși. Dintre instrumentele folosite, unele fiind comune cu ale altor culturi, se desprinde harpa egipteană, de o anumită construcție, și lira în muzica evreilor, la care cânta însuși regele David.",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ab/>
      </w:r>
      <w:r w:rsidRPr="007F501C">
        <w:rPr>
          <w:rFonts w:ascii="Century Schoolbook L" w:hAnsi="Century Schoolbook L"/>
          <w:bCs/>
          <w:sz w:val="22"/>
          <w:szCs w:val="22"/>
        </w:rPr>
        <w:tab/>
        <w:t>header:"Grecia antica",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Grecia antică muzica ocupa un loc de seamă în mai toate formele de activitate ale societații. Ea se înscrie printre obiectele de învățământ cu mare pondere în formarea viitorului cetățean. Fară muzică nu se concepea spectacolul din perioada de mare înflorire a tragediei și comediei, iar profesionalismul muzical a culminat cu celebrele concursuri de mai târziu. Forța lăuntrică a muzicii este concepută de vechii greci ca putând influența și forma caracterele umane (teoria etosului)."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header:"Roma antica",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anul 146 î.Hr., cetățile grecești sunt cucerite de Imperiul Roman, aflat în plină afirmare a puterii sale. La aceea dată, cultura romană presupune cultura popoarelor autohtone-latine, influențata puternic de cultura popoarelor sclavagiste meditareene (Siria, Egipt). În urma contactului cu lumea elenica, cultura romană va prelua practica și teoria muzicală a grecilor, pe care le va asocia elementelor proprii deja existente. Și astfel de la stadiul în care era practicată, numai de sclavi, fiind prețuită ca atare, muzica ajunge în secolul I d.Hr. să se bucure de cinstea ce i-a fost acordată în democratica Grecie. Ea devine factor important în educația tineretului, mai ales aceluia provenit din rândurile familiilor nobile. Sunt consemnate la Roma coruri, formate din tineri și tinere aparținând clasei conducătoare, care executau imnuri la festivitățile oficiale. Se menționeaza, de asemenea, pasiunea pentru ascultarea muzicii, ca și un profesionism atât pe latura interpretării instrumentale cât și vocale.",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in Evul Mediu",</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header:"Monodie",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text:"Despre muzica europeană a evului mediu timpuriu putem vorbi cu mai multă certitudine decât despre cântările vechilor Elini. Muzica pe care o ascundeau neumele (notele) medievale reprezinta partea cântată a ceremoniilor religioase ortodoxe și catolice. În perioada timpurie a evului mediu ea consta dintr-o unică și firavă linie melodică, adică o monodie (o singura voce, un cânt religios), destinată intonării de către un cântăreț sau un grup. Desfășurându-se pe un spațiu melodic (ambitus) restrâns, această cântare putea totuși îmbraca forme diferite, de la psalmodia ce repeta un singur sunet, intercalând pe alocuri scurte formule melodice,până la cântul propriu-zis, bogat în melisme. Cântările liturgice ortodoxe au fost organizate în secolul al VIII-lea de Ioan Damaschinul într-o carte numită octoih. Cele mai vechi cânturi care s-au păstrat datează din secolul al IX-lea. Cântările liturgice catolice au căpătat denumirea de gregoriene după papa Grigore I, despre care se crede ca le-a unificat și codificat în jurul anului 600. Cele mai vechi cânturi gregoriene care s-au păstrat datează din secolul al X-lea.&lt;br\&gt;Cântul este expresia atotputerniciei ideologiei creștine în evul mediu, când autoritatea bisericii era temută nu numai de mulțimea credincioșilor, dar și de regi și împărați. Era unul din mijloacele cele mai eficace prin care biserica se menținea stăpână pe sufletul mulțimilor. Viața poate fi îngrădită, ea nu poate fi însă împiedicată să se manifeste conform cerițelor ei firești. Intimidați și speriați de viziunile apocaliptice cu care biserica îi amenința, oamenii nu refuzau atunci când scăpau de sub sfânta tutelă, desfătarea prilejuită de cântecele lumești mai puțin severe, fremătătoare și generoase. Nu putem reconstitui creația folclorica a acestori vremuri, dreptul la notare fiind rezervat doar cântului și priceperea scrierii neumelor nevând-o decât monahii, dar existența unei bogate și variate muzici populare este mai presus de orice îndoială. Antipod al cântării religioase, ea nemulțumea puterea religioasă și această nemulțumire lua violențe atunci când ecoul cântecelor pline de viață ale mulțimii răzbătea până in biserică, amenințând integritatea muzicii viguros codificată.&lt;br/&gt;În vestul Europei, Carol cel Mare, spirit evlavios, s-a străduit să ajute biserica să-și mențină neștirbită puterea, chemând la o hotărâtă eliminare a tot ce altera puritatea cântării liturgice. „Revertimini vos ad notem sancti Gregorii, quia manifeste corrupisti cantum” (Voi care stricați cântările, respectați notarea sfântului Grigore); poruncea el într-o frază rămasă celebră. Modul de a nota muzica este acum mai exact și evoluează treptat în vestul Europei în direcția scrierii actuale, ceea ce permite o deslușire destul de fidelă a textelor ajunse până la noi. Se încheagă portativul nostru modern pe care iau loc, la început sub forma unor mici pătrate negre, iar cu vremea rotunjindu-se, notele semnificând inalțimi și durate diferite, așa cum le vedem astăzi insemnate în partituri. Un călugar benedictin, Guido d’Arezzo (991/992-după 1033), a jucat un rol de seama în cristalizarea acestui sistem de notație. În estul Europei autoritatea religioasă ortodoxă nu a incurajat noul sistem de notație (neumele continuă să fie utilizate astăzi, în paralel cu notația modernă). Din același motiv polifonia nu a fost adoptată în serviciul religios ortodox.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header:"Polifonie",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text:"Muzica medievală polifonică s-a dezvoltat exclusiv în vestul Europei. Ea a avut două forme de manifestare. Dat fiind faptul că exista o intensă viață religioasă muzica medievală polifonică, deși s-a dezvoltat din muzica populară, a îmbrăcat formele superioare ale muzicii sacre în cadrul Bisericii romano-catolice.&lt;br/&gt;Dintre numeroasele influențe exercitate de muzica populară asupra coralului gregorian, deosebit de rodnică s-a dovedit cea a cântării pe mai multe voci. Ciocnirea cu această modalitate de a cânta trebuie să fi stimulat instinctul muzical al călugărilor cu o sensibilitate mai dezvoltată pentru frumos. Atrași de bogăția expresivă a cântului pe mai multe voci, ei si-au propus să transplanteze și în domeniul liturgic procedeele observate în practica populară. Străduindu-se a depăși monotonia,ei au tins să lărgească tiparele tradiționale ale cântării pe o singură voce.&lt;br/&gt;Așadar, inviolabila psalmodie în unison a coralului gregorian vede la un moment dat alăturându-i-se o a doua voce care evoluează într-un strict paralelism cu ea, la interval de cvartă sau cvintă – așa zisul organum. Vocea de bază se numea cantus firmus, cea suprapusă era vocea organală. În secolele X – XI, melodia ce se suprapunea peste cantus firmus capătă din ce în ce mai mult independență, execută mișcări contrastante în raport cu direcția vocii fundamentale iar adesea desfășoară grațioase vocalize în jurul sunetelor tărăgănat expuse ale acesteia. Discantus se va numi această melodie înflorită pe trunchiul străvechii și severei psalmodii gregoriene care, din cantus firmus a devenit tenor (adica melodia ținută în registrul grav).&lt;br/&gt;„Cântarea bisericească începe astfel să-și deschidă alte perspective, muzica începe să sune din ce în ce mai ingenios, mai bogat , făcând din ceremonia liturgică nu numai un prilej de reculegere, dar și unul de desfătare artistică. Convinsă că o comunicare cu divinitatea nu este posibilă decât în atmosfera creată de cîntecele prescrise de Antifonarul papei, biserica avea motive mai mult decât îndestulătoare să se indigneze. De aici, anatemele pe care diferitele concilii ecleziastice le aruncau aspra acestor fenomene de înnoire și laicizare, încercând să stăvilească evoluția, să readuca muzica bisericească pe făgașul cuminte al gregorianului. Era însă în zadar; oricât ar fi de amenințătoare, anatemele nu puteau opri torentul impetuos a cărui înaintare era alimentată de o profundă necesitate lăuntrică. Muzica ținută vreme lungă în cătușele monodiei, își vedea lanțurile cedând și, pe măsura eliberării, dădea la iveală noi uimitoare posibilități de expresie. Erau zorii polifoniei, primele scânteieri ale acestei splendide lumi sonore care avea să se cristalizeze prin dezvoltarea și perfecționarea cântării pe mai multe voci. Extrem de importantă, această răscruce dintre cele două milenii; acum se pun bazele unei noi dimensiuni a gîndirii muzicale aceea în virtutea căreia muzica poate fi concepută, redată și percepută pe câteva planuri concomitent”.[2]"</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in timpul barocului",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text:[{text:"Barocul muzical are 3 perioade: -incipient -median -târziu. Suita barocă este caracterizată prin contrast tematic și unitate tonală. Ea este formată din dansuri: sarabandă, allemandă, gigă, courantă, rondeau, bouree, poloneză.&lt;br/&gt;Concertul din această perioadă se numește grosso și are două grupe de instrumente:soli și tutti.&lt;br/&gt;Sonata este de două feluri, da chiesa (religioasă), da camera (laică)&lt;br\&gt;Preludiul are plan tonal inconstant&lt;br/&gt;Fuga este monotematică iar ca structură se împarte in două sau trei secțiuni: expoziție, divertisment și eventual repriză sau încheiere.&lt;br/&gt;Se compun, de asemenea opere, oratorii, pasiuni. Compozitorii acestei perioade sunt binecunoscuții Johann Sebastian Bach, Georg Friedrich Händel, Antonio Vivaldi, Arcangelo Corelli ș.a."}],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clasica",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xml:space="preserve">text:[{text:"Muzica cultă, savantă sau (mult mai des întrebuințat) clasică cuprinde totalitatea realizărilor muzicale proprii reprezentanților culturii înalte într-un spațiu geografic, de-a lungul unui interval însemnat de timp (de ordinul secolelor, mileniilor). Elaborarea de muzici culte respectă un număr de precepte impuse prin tradiție. Astfel, autorul este cunoscut prin numele lui sau măcar printr-un pseudonim și deține o cunoaștere temeinică a teoriei muzicale aplicate în cultura de care aparține. Deși fundamentate pe tradiție, muzicile culte sunt întotdeauna receptive la inovație sub o formă sau alta; în stadiile sale înaintate de evoluție, o muzică cultă poate nega chiar și o parte din legile sale fundamentale în scopul de a realiza noul. Astfel, supraviețuirea unei muzici culte impune păstrarea unei baze cât de restrânse privitoare la practica creației și a interpretării.&lt;br\&gt;În mod obișnuit, prin sintagma „muzică cultă” este vizată muzica ecleziastică și de concert dezvoltată în Europa vestică și apoi răspândită și în alte spații geografice, cuprinzând aproximativ intervalul ultimelor zece secole. Însă denumirea de muzică cultă se aplică și în cazul altor manifestări muzicale izolate de tradiția vest-europeană, care în schimb respectă normele mai sus amintite ale </w:t>
      </w:r>
      <w:r w:rsidRPr="007F501C">
        <w:rPr>
          <w:rFonts w:ascii="Century Schoolbook L" w:hAnsi="Century Schoolbook L"/>
          <w:bCs/>
          <w:sz w:val="22"/>
          <w:szCs w:val="22"/>
        </w:rPr>
        <w:lastRenderedPageBreak/>
        <w:t>culturii înalte – spre exemplu, muzica cultă indiană, cea otomană, cea japoneză ș.a.m.d.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in perioada Renasterii",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text:[{text:"Renașterea nu a fost o perioadă importantă doar în evoluția picturii, științelor și descoperirilor geografice, ci și o epocă în care muzica vocală s-a dezvoltat considerabil. Atunci a apărut muzica vocală polifonică (interpretarea pe mai multe voci). Compozițiile muzicale au devenit mult mai complexe, ajungându-se să se compună partituri pentru coruri cu un număr impresionant de soliști. Genurile preferate din acea perioadă erau messa, madrigalul (gen de obicei laic) și motetul. Perioada de apogeu a Renașterii în muzică a fost secolul al 16-lea, numit și \"veacul de aur al polifoniei\", principalul reprezentant fiind Giovanni Pierluigi da Palestrina (1525-1594).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Rock",</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text:"Muzica rock este un gen muzical specific celei de-a doua jumătăți a secolului XX și secolului XXI. Instrumentele muzicale de bază pentru rock sunt chitarele electrice (varianta standard cu șase corzi și chitara bas) și bateria, însă în multe subgenuri se întâlnesc și claviaturi (pian, orgă electronică, sintetizator) sau alte instrumente."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text:"Muzica rock își are rădăcinile în rock and roll-ul anilor '50. A apărut prima oară prin combinarea muzicii country cu blues. Ulterior s-au adăugat și elemente de rhythm and blues. De la început au apărut subgenuri, însă începând cu anii '70 aceste subgenuri s-au înmulțit și mai ales s-au diferențiat foarte mult. Astfel au apărut genurile punk, heavy metal, alternative rock și altele, care la rândul lor au dat naștere unor subgenuri.",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header:"Rock and Roll",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text:"Primii artiști care au abordat stilul rock and roll (sau rock 'n' roll) au fost afro-americani (Chuck Berry, Bo Diddley, Little Richard, Fats Domino). Imediat a apărut și un val de albi, care au fost acuzați că au \"furat\" un stil muzical al negrilor și l-au făcut \"alb\" (Bill Haley, Buddy Holly, Elvis Presley, Jerry Lee Lewis, Johnny Cash). Spre sfârșitul anilor '50, la concerte publicul a devenit mixt.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header:"Invazia britanica",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text:"Cântecele artiștilor ca Elvis Presley au ajuns peste Ocean, unde, în Marea Britanie, un nou curent a luat naștere: rock-ul britanic (british rock). Inspirat de rock and roll-ul american, rock-ul britanic avea să revoluționeze muzica, prin formații ca The Beatles, The Who, The Yardbirds, The Animals, The Kinks,The Rolling Stones sau Queen.",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header:"Folk-Rock",</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S.U.A. apare un curent care va îmbina muzica rock cu aceea folk. Produsul rezultat, numit folk rock, este reprezentat de Bob Dylan, The Byrds, Neil Young, Simon &amp; Garfunkel, The Mamas &amp; the Papas, Joni Mitchell, The Band ș.a.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header:"Rock psihedelic și progresiv",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 xml:space="preserve">text:"Următorul curent important din istoria muzicii rock este subgenul psihedelic, ca reacție față de criza spirituală a societăților consumiste occidentale (Europa, S.U.A.). Se caută o expresie mai cuprinzătoare atât ca formă, cât și ca mesaj, în același timp viabilă la contactul cu publicul larg. Se împrumută mult din alte genuri muzicale, instrumentația este mult mai bogată și cuprinde efecte sonore nemaiauzite; o zonă de influență preferată de mulți este Orientul, sub forma muzicii arabe, indiene sau – cu mult mai rar – a culturilor din Orientul Îndepărtat (China, Japonia, Indonezia). Ca reprezentanți ar fi de amintit The Doors, Grateful Dead, Jefferson Airplane, Jimi Hendrix, The Velvet Underground, parțial The Beach Boys (S.U.A.), Pink Floyd, The Rolling Stones, The Who, dar și deja cunoscuții The Beatles, aflați într-o a doua etapă de creație, desfășurată după jumătatea anilor șaizeci (formațiile citate provin din peisajul britanic). Tot din Marea Britanie, trebuie amintită comparativ formația The Kinks, care a „sfidat” curentul psihedelic și a prefigurat alte zone ale muzicii rock din anii șaptezeci.&lt;br/&gt;.Influența muzicii rock cunoaște un moment semnificativ în anul vara lui 1969, când cinci sute de mii de oameni iau parte la Festivalul de la Woodstock.&lt;br/&gt;La începutul anilor 1970, muzica rock psihedelic își schimbă treptat orientarea, fiind </w:t>
      </w:r>
      <w:r w:rsidRPr="007F501C">
        <w:rPr>
          <w:rFonts w:ascii="Century Schoolbook L" w:hAnsi="Century Schoolbook L"/>
          <w:bCs/>
          <w:sz w:val="22"/>
          <w:szCs w:val="22"/>
        </w:rPr>
        <w:lastRenderedPageBreak/>
        <w:t>construită în jurul unui public tot mai specializat, dezvoltând un limbaj rafinat, depărtându-se de „populismul” și iraționalitatea muzicii psihedelice (adeseori alimentată de experiențele psihedelice – de unde și numele – provocate de consumul de droguri). Se elaborează o muzică, intitulată rock progresiv, ce face adeseori apel la mijloacele muzicii culte (înțeleasă de muzicienii rock în chipuri mai mult sau mai puțin oportune, ceea ce aduce la o atitudine rezervată din partea mediului muzical academic). Este epoca unei mari diversificări stilistice, a momentelor instrumentale solistice extinse (aducând cu desfășurările de acest fel din lumea muzicii de jazz). Se cuvin amintiți ca promotori ai acestui stil: Genesis, Yes, King Crimson, Emerson, Lake and Palmer, Van der Graaf Generator, Renaissance (Marea Britanie), Amon Düül II, Can (Germania), Captain Beefheart, Frank Zappa și The Mothers of Invention, Kansas (S.U.A.), Rush (Canada) (Franta) și mulți alții.&lt;br/&gt;Curentul se schimbă drastic din punct de vedere formal în a doua jumătate a anilor șaptezeci și va deschide drumul altor genuri muzicale, fie mai atractive pentru public (este cazul formațiilor britanice Yes și Genesis, care se îndreaptă către un sunet pop după anul 1982), fie reformulate la periferia contextului rock (jazz-rock, rock experimental ș.a.)."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header:"Hard Rock si Heavy Metal",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text:"La mijlocul anilor '60, tot în Marea Britanie, apare hard rock-ul, din care se va desprinde mai târziu heavy metal-ul. Acesta s-a separat mai târziu de restul rock-ului, devenind o cultură individuală. Sunt de amintit Led Zeppelin, Black Sabbath, Alice Cooper, Deep Purple, Van Halen, Iron Maiden, Judas Priest, AC/DC, Whitesnake, Scorpions. În anii '80 se vor dezvolta multe subgenuri, cum ar fi glam metal, power metal, speed metal, doom metal, gothic metal, symphonic metal, death metal, thrash metal, black metal",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header:"Punk Rock",</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text:"Punk rock-ul apare la finele anilor șaptezeci, ca un curent împotriva comercializării genului rock, dar și ca replică față de muzica elaborată, adesea ermetică pentru publicul larg, a subgenului progresiv. Cele mai importante nume din primul val de punk sunt Sex Pistols, Ramones, The Clash și Patti Smith. În Marea Britanie, muzica punk a devenit instrument de propagandă anarhistă; chiar și astăzi, genul este asociat cu anarhismul.",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header:"New Wave",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text:"Următorul val important din rock se numește new wave, care vine ca o variantă mai elaborată a muzicii punk. Este reprezentat de formații ca The Police, The Pretenders, Duran Duran sau Depeche Mode.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header:"Rock alternativ",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anii '80 apare termenul de \"alternative rock\" pentru a eticheta formațiile care nu se încadrează în nici unul dintre genurile cunoscute de rock. Acest gen se va dezvolta mult în următoarele două decenii, când va da muzicii multe subgenuri, cum ar fi britpop, gothic rock, grunge, indie rock ș.a.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title:"Hip Hop",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text:"Hip hop (numit și hip-hop, hiphop sau prin generalizare rap) este atât un gen muzical, cât și o mișcare culturală ce s-a dezvoltat în comunitățile urbane începând cu anii 1970.[1] Crearea termenului hip hop este atribuită lui Keith Cowboy, un rapper ce cânta cu Grandmaster Flash &amp; the Furious Five. Deși Lovebug Starski, Keith Cowboy și DJ Hollywood foloseau termenul când acest gen de muzică era cunoscut ca disco rap, se crede că Keith Cowboy a creat acest termen în timp ce râdea de un prieten care se înrolase în armată, cântând cuvintele \"hip/hop/hip/hop\" într-un fel în care imita cadența ritmică a soldaților ce mărșăluiesc.[2]. Cowboy a dezvoltat cadența și a înglobat-o în spectacolele lui, apoi a fost copiată de alți artiști; ca de exemplu partea de început a cântecului \"Rapper's Delight\" de către The Sugarhill Gang.[2] Afrika Bambaataa este primul care a folosit termenul ca descriere a subculturii de care aparține muzica hip hop, deși se sugerează că același termen a fost și ca o descriere negativă a noului gen de muzică.[3]&lt;br/&gt;De când a apărut în New York în anii 1970, hip-hop-ul a ajuns să înglobeze un întreg stil de viață care încorporează diverse elemente de etnie, tehnologie, artă și cultură urbană."</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ab/>
      </w:r>
      <w:r w:rsidRPr="007F501C">
        <w:rPr>
          <w:rFonts w:ascii="Century Schoolbook L" w:hAnsi="Century Schoolbook L"/>
          <w:bCs/>
          <w:sz w:val="22"/>
          <w:szCs w:val="22"/>
        </w:rPr>
        <w:tab/>
        <w:t>header:"Istoria muzicii hip hop",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anii 1970, partea de percuție muzicală[prima formatie de Hip Hop(Saritura din Sold) fiind Disco Rapp], brake-beat-ul, era cea mai populară pentru dans. DJ Kool Herc și Grandmaster Flash independent unul față de celălalt au izolat și repetat aceste părți din muzică pentru petrecerile de dans ce țineau toată noaptea. Genurile preferate de muzică erau de obicei break-uri din cântece funk care de obicei aveau elemente de percuție. Rapping-ul s-a dezvoltat datorită faptului că MC-ii vorbeau în timpul muzicii pentru a-și promova DJ-ul, alte petreceri, sau despre alți MC. Această tehnică a luat amploare și s-a dezvoltat în rapping-ul care apare pe primele single-uri hip-hop, unii MC vorbind despre problemele din zona lor sau problemele ce le are întreaga comunitatea. Melle Mel, un rapper ce cânta cu The Furious Five este de obicei acceptat ca fiind primul care să se autodenumească un \"MC\".[4]DJ Grandmaster Flash, unul dintre arhitecții DJ-ingului hip hop.Până la sfârșitul anilor 1970 DJ-ii lansau viniluri cu beat-uri pe care MC-ii vorbeau. Printre melodiile populare este și \"Supperrappin',\" a formației Grandmaster Flash &amp; The Furious Five, \"The Breaks,\" a lui Kurtis Blow și \"Rapper's Delight\" a formației The Sugar Hill Gang. În 1982 Melle Mel &amp; Duke Bootee au înregistrat \"The Message\" (creditată oficial formației Grandmaster Flash &amp; The Furious Five), un cântec în care se puteau zări începuturile hip hop-ul social.Hip hop-ul ca o cultură a fost definit și mai mult în 1983, când fostul membru al bandei Black Spades, Afrika Bambaataa și Soulsonic Force au lansat piesa \"Planet Rock\". În loc să vorbească peste beat-uri disco, Bambaataa, fiind avantajat de avansurile tehnologice ale sintetizatorului, a creat un sunet electronic inovativ. Mulți descriu momentul întrării pe piață a acestei piese ca un alt moment important în istoria muzicii și culturii hip hop. Media a început să se concentreze asupra unuia dintre cele mai mari impacte ce le-a avut hip hop-ul în loc să se lovească sau să se împuște, unii dintre foștii membrii ai bandelor au început să se bată — în alt mod: prin breakdance, rapping, turntable mixing sau graffiti. Până în 1985, tineretul de pretutindeni dansa breakdance pe muzică de: Run DMC, LL Cool J, Fat Boys, Herbie Hancock, Soulsonic Force, Jazzy Jay, Dr. Jeckyll and Mr. Hyde, și Stetsasonic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header:"Mostenire",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text:"Hip hop-ul timpuriu a fost văzut ca un suplinitor al altercațiilor dintre bande, battle-urile hip hop înlocuind violența fizică. Se crede că odată cu amploarea genului de rap comercial și gangsta în anii 1990, esența non-violentă a hip hop-ului a dispărut, mulți rapperi se lăudau cu droguri, arme, crime și violență. În aceste timpuri, muzica hip hop a început să fie ascultată de un public mai larg.&lt;br/&gt;Mulți artiști sunt acum catalogați ca hip hop alternativ/underground când încearcă să reflecte ce cred ei că sunt elementele originale ale culturii. Ariști/formații ca Talib Kweli, Mos Def, Dilated Peoples, Dead Prez, Blackalicious, și Jurassic 5 pun baza pe priceperea verbală, unitate sau activism contrar mesajelor de violență, bogăție materială și misoginism."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title:"Pop",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text:"Muzica pop reprezintă un gen muzical și cea mai consistentă parte componentă a muzicii corespunzătoare culturii de masă (en. popular culture) de-a lungul secolului XX, continuându-se până în prezent. În majoritatea cazurilor, structura muzicii pop este una lejeră, pe ritmuri agreabile, adeseori dansante. Subiectele predilecte pentru genul pop sunt: dragostea (împlinită sau nu), libertatea, reușita ș.a.",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header:"Istoria și evoluția conceptului",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 xml:space="preserve">text:"Cuvântul „pop” este preluat din limba engleză, unde servește ca abreviere pentru adjectivul popular („celebru”, „faimos”); termenul englezesc a dat naștere mai multor concepte privitoare la cultura produsă de populația de la oraș, prin abordări artistice cu un grad de utilitate semnificativ mai ridicat decât în cazul creației culte (care mizează nu arareori pe „arta pentru artă”), prin vehicularea unor mesaje de protest pricinuite de viciile societății, de scena politică națională sau mondială etc. Cel mai mare impact l-a avut conceptul de popular culture (mai scurt, pop culture), care introduce un concurent puternic pentru cultura savantă. Creațiile sale împrumută unele trăsături ale folclorului (în cazul muzicii, vezi și aici), dar autorii sunt, cel mai adesea, orășeni; prin urmare, nivelul de educație școlară este unul mai ridicat, cei mai mulți dintre reprezentații noii culturi fiind cel puțin semi-docți. După probarea succesului noii mișcări, pop culture a scos la lumină și alte laturi decât pe aceea dezinteresată, fiind o strategie excelentă atât pentru a influența publicului ca țintă a deciziilor politice, cât și de exploatare a lui în scop comercial.&lt;br/&gt;Muzica pop </w:t>
      </w:r>
      <w:r w:rsidRPr="007F501C">
        <w:rPr>
          <w:rFonts w:ascii="Century Schoolbook L" w:hAnsi="Century Schoolbook L"/>
          <w:bCs/>
          <w:sz w:val="22"/>
          <w:szCs w:val="22"/>
        </w:rPr>
        <w:lastRenderedPageBreak/>
        <w:t>cuprinde o parte semnificativă din manifestările muzicale ale acestei culturi a maselor; cu timpul, necesitățile taxonomice i-au restrâns sfera de semnificații, vechi accepțiuni ale sale fiind indicate prin denumirile unor noi curente muzicale, derivate. În mod deosebit genurile protestatare, incomode, și-au ales un făgaș propriu. Mergând către zilele noastre, muzica pop a păstrat subiectele prin care se reflectă viața de zi cu zi, cel mai frecvent fiind descrise evenimentele lipsite de spectaculos; tocmai această rețetă care garantează (sau de multe ori simulează, atunci când rațiunea comercială este mai pregnantă) sinceritatea demonstrează succesul majoritar de care genul continuă să se bucure."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header:"Muzica pop și muzica populară",</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text:"Limba română, la fel ca engleza, are în uz adjectivul „popular”, reprezentat prin construcția muzică populară. Este însă vorba de un gen net diferențiat, care poate cel mult să fuzioneze cu muzica pop în cadrul subgenurilor etno-pop, etno-dance etc. (se folosește și grafia ethno). În sine, muzica populară reprezintă o adaptare a muzicii tradiționale, o manieră stilizată de interpretare a temelor muzicale folclorice. Se dorește omogenizarea formei, a orchestrației (se dă naștere feluritelor mici ansambluri – tarafuri), melodica este subordonată acordicii (unde muzica folclorului aparținea strict sistemului de înălțimi sonore modal, apariția acompaniamentului în acorduri de terțe forțează reorientarea către un tonalism simplu).",</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header:"Particularități terminologice pentru scena din România",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text:"Din pricina tradiției acumulate de-a lungul regimului socialist în România, exprimării „muzică pop” (de sorginte occidentală, deci nedorită) i-a fost preferată „muzică ușoară”. Între altele, sintagma era deja impusă în țară dinaintea celui de-al doilea război mondial și sugera o muzică inofensivă, demnă de luat în seamă doar ca formă de divertisment. Noțiunea de „muzică pop” este atestată prin producțiile anilor șaptezeci, când nu a reprezentat altceva decât un surogat pentru a numi „muzica rock” (a cărei denumire a fost evitată pe cât posibil de la primele sale încercări românești, la începutul anilor șaizeci, până la căderea regimului). O mărturie reprezentativă a acestui fapt este seria de discuri cu muzică rock Formații rock, ale cărei prime apariții au fost numite din prudență „formații de muzică pop”.&lt;br/&gt;Chiar și după schimbarea regimului politic în România, ceea ce era numit înainte „muzică ușoară” (și ar fi echivalat în multe cazuri cu ceea ce se numea în occident „muzică pop”) continuă să fie numit astfel. Prin urmare, repertoriul românesc de muzică pop se restrânge exclusiv la creația autorilor din anii 1990 începând, excluzându-i de asemenea pe compozitorii care își construiseră un stil propriu de „muzică ușoară” și pe care l-au continuat fără a se arăta preocupați de „sincronizarea” cu tendințele noi, adoptate de cei tineri (laolaltă cu acei creatori cu experiență, dar mai puțin conservatori).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title:"Jazz",</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text:"Jazzul (cuvânt de origine engleză, scris uneori jaz, pronunțat în română [dʒɛz] sau [dʒæz]) este un stil de muzică apărut la începutul secolului al XX-lea în New Orleans Statelor Unite, având proveniența în melodiile populației de culoare, urmașă a sclavilor de origine africană. În muzica de jazz se recunosc în special influențe și tonalități de blues și ragtime, la care se adaugă și elemente ale muzicii europene. Mai târziu au fost preluate în jazz și ritmuri ale muzicii latino-americane.&lt;br/&gt;Deși de dată relativ recentă, originea și semnificația inițială a cuvântului \"jazz\" (la început pronunțat în engleză la fel ca și jass) este controversată. O ipoteză ar fi înrudirea fonetică cu expresia \"chasse-beau\", o figură de dans din statul american Louisiana, cândva colonie franceză. Alții cred că ar deriva din cuvântul Jézabel, numele unei prostituate din New Orleans, în ortografie americană simplificată \"Jazz-Bel\". În jargonul populației locale cuvintele jasm sau gism înseamnă rapiditate și energie, au însă și o semnificație erotică. În 1917 formația Original Dixieland Jazz Band a avut mult succes la sala \"New York Columbus Circle\", și cuvântul \"jazz\" a intrat în vocabularul curent, deși apăruse deja cu referire la muzică în 1913 într-un ziar din San Francisco, fără să fi avut un ecou deosebit.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header:"Definitie",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 xml:space="preserve">text:"Jazz-ul s-a dovedit a fi foarte greu de definit, deoarece cuprinde o gamă largă de muzică ce se întinde pe o perioadă de 100 de ani, de la ragtime până in prezent. Au fost facute încercări de a defini jazz-ul din perspectiva altor tradiții muzicale, cum ar fi istoria muzicii europene sau muzica africană. </w:t>
      </w:r>
      <w:r w:rsidRPr="007F501C">
        <w:rPr>
          <w:rFonts w:ascii="Century Schoolbook L" w:hAnsi="Century Schoolbook L"/>
          <w:bCs/>
          <w:sz w:val="22"/>
          <w:szCs w:val="22"/>
        </w:rPr>
        <w:lastRenderedPageBreak/>
        <w:t>Dar criticul Joachim-Ernst Berendt susține ca termenii săi de referință și definiția ei ar trebui să fie mai largă, definind jazz-ul ca o \"formă de artă muzicală care provine din Statele Unite ale Americii, prin confruntarea negrilor cu muzica europeană\" și argumentând că aceasta diferă de muzica Europeană în care jazz-ul are o \"relație specială în timp definită ca fiind 'swing'\", implică \"o spontaneitate și vitalitate de producție muzicală în care improvizația joacă un rol\" și conține o \"sonoritate și manieră de frazare care reflectă individualitatea performanței muzicianului de jazz\".&lt;br/&gt;O definiție mai largă care cuprinde toate diferitele epoci de jazz a fost propusă de Travis Jackson:\"aceasta este muzica care include calități cum ar fi swing, improvizații, interacșiunde de grup, dezvoltatea unei \"voci individuale\", și fiind deschis la diferite posibilități muzicale\". Krin Gibbard a oferit o imagine de ansmblu a discuției privind definițiile, argumentând că \"jazz-ul este un construct\" care, în timp ce artificial încă mai este util să desemneze \"un număr de muzici cu suficiente în comun să fie înțelese ca parte a unei tradiții coerente\". Spre deosebire de eforturile depuse de comentatori și entuziaști ai anumitor tipuri de jazz, care au susținut definiții mai restrânse ce exclud alte tipuri, muzicienii înșiși sunt adesea reticenși în a defini muzica pe care o cântă. Duke Ellington, una dintre figurile cele mai faimoase a jazz-ului, a declarat: \"totul e muzică\". [1]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header:"Origini",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text:"Jazzul își are originea în amestecul diverselor tradiții muzicale ale sclavilor negri proveniți din Africa. Din tradiția africană derivă stiluri de interpretare care lasă căntărețului un spațiu larg de execuție și libertate de improvizare, cu o schemă \"Întrebare și răspuns\" (Call-and-Response) pe un fond ritmic complex, ce duce la sincoparea melodiilor executate de diverse instrumente. Alte surse ale jazzului sunt constituite de cântecele rurale ale culegătorilor de bumbac, în stil blues, cântecele de leagăn și cele religioase (negro spirituals, apoi gospel songs). La acestea s-au adăugat și elemente ale muzicii europene (marșuri, imnuri, muzică populară), mai ales unele armonii și acorduri, ca principii de organizare a unor anumite forme muzicale.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header:"Evoluția stilurilor în muzica de jazz",</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text:"Istoria jazzului se confundă cu evoluția stilurilor în decursul anilor, care formează un lanț logic continuu, în care fiecare stil constituie o verigă obligatorie, ce nu poate fi înlăturată fără a compromite întreaga înțelegere a jazzului. Se spune în mod curent că jazzul a luat ființă în New Orleans în jurul anului 1900, deși o muzică asemănătoare era executată în acel timp și în Kansas City, St. Louis sau Memphis. Însă înaintea stilului \"New Orleans\" exista deja \"Ragtime\"-ul.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header:"Ragtime",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text:"Această formă de muzică, Ragtime, a apărut în Sedalia, statul Missouri. Fiind în primul rând o muzică compusă pentru pian, îi lipsește elementul principal al jazzului, și anume improvizația, în schimb este puternic ritmată. Acest tip de muzică era foarte iubit de muncitorii constructori ai căilor ferate și era executată în \"saloons\" la piane hodorogite de muzicanți profesioniști sau diletanți. A căpătat un impuls din partea unor compozitori și pianiști talentați, cum a fost Scott Joplin. Elemente din ragtime, în special ritmul, au fost preluate mai târziu de reprezentanți ai jazzului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header:"Stilul New Orleans",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text:"Orașul New Orleans, situat în delta fluviului Mississippi, era la începutul secolului al XX-lea un amestec de diverse populații și rase, spanioli, francezi, englezi, negri urmași ai sclavilor de pe plantațiile de bumbac, creoli. Orașul a devenit centrul în care s-a cristalizat un stil muzical practicat în toate localitățile din bazinul fluviului, constând dintr-un amestec de Worksongs, Spirituals și Blues. Ca instrumente melodice se foloseau trompeta, clarinetul și trombonul, cărora li se opuneau instrumentele ritmice, bassul, bateria, banjo, eventual pianul. Existau grupuri de creoli, mai cultivați, și de afro-americani, mai apropiați de formele primitive ale muzicii. Aici a apărut pentru prima dată forma hot de interpretare, în care instrumentul mai mult vorbește decât sună.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header:"Stilul Dixieland",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 xml:space="preserve">text:"Către anul 1910 au apărut și formații de muzicieni albi, cum a fost orchestra lui \"Papa\" Jack Laine sau \"Original Dixieland Jazz Band\", care executau o muzică mai lină, mai puțin expresivă, în schimb tehnic mai versată. Aceast fel de interpretare al muzicienilor albi a fost numit stil \"Dixieland\", spre deosebire de stilul \"New Orleans\" al muzicienilor de culoare, cu toate că în realitate </w:t>
      </w:r>
      <w:r w:rsidRPr="007F501C">
        <w:rPr>
          <w:rFonts w:ascii="Century Schoolbook L" w:hAnsi="Century Schoolbook L"/>
          <w:bCs/>
          <w:sz w:val="22"/>
          <w:szCs w:val="22"/>
        </w:rPr>
        <w:lastRenderedPageBreak/>
        <w:t>granițele între cele două stiluri nu sunt nici pe departe așa de stricte, mai ales că după un timp s-au format și orchestre mixte, \"New Orleans Rhythm Kings\" și \"Creole Jazz Band\", sub conducerea cornetistului King Oliver. Acestui grup aparținea ca trompetist secund Louis Armstrong, care avea să joace un rol determinant în dezvoltarea jazzului.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header:"Stilul Chicago",</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timpul primului război mondial, centrul muzicii de jazz a devenit orașul Chicago de pe lacul Michigan, unde veniseră mulți muzicanți din New Orleans, alungați de condițiile nefavorabile ale unui port militar, printre aceștia King Oliver, Louis Satchmo Armstrong cu formațiile Hot Five și Hot Seven, Johnny Dodds cu New Orleans Wanderers. Ceea ce se înțelege astăzi ca \"Stil New Orleans\" nu este jazzul arhaic de la început, când nu existau înregistrări pe discuri, ci muzica executată în Chicago în jurul anului 1920 de către muzicanții proveniți din New Orleans. Aici se dezvoltă în mod deosebit stilul Blues, reprezentat de renumita cântăreață Bessie Smith. În \"Stilul Chicago\" predomină rolul solistului improvizator și saxofonul devine tot mai mult folosit. Cornetistul Bix Beiderbecke a întruchipat în mod deosebit stilul dezvoltat în Chicago. În formațiile lui Louis Armstrong componenții improvizau în același timp, dintre aceștia se detașa însă sunetul trompetei lui Satchmo, capabil să creeze variații infinite pornind de la aceeași temă. Armstrong a exercitat o influență considerabilă și asupra cântăreților de jazz, nu atât prin felul cum interpreta textele melodiilor, cât prin forma denumită Scat, o succesiune de vocale și silabe care imitau sunetul unui instrument. Alți muzicanți importanți din această perioadă sunt Jack Teagarden (trombon), Eddie Condon (banjo), Gene Krupa (baterie). Mulți s-au mutat mai târziu la New York, care în anii succesivi avea să devină centrul muzicii de jazz.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header:"Stilul Swing",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text:"Cuvântul \"swing\" este folosit în două sensuri. Pe de o parte indică un element ritmic, din care se obține o tensiune caracteristică jazzului, pe de altă parte desemnează stilul de jazz al anilor treizeci, cu apariția marilor orchestre (Big Bands), în frunte cu cea a clarinetistului Benny Goodman, \"The King of Jazz\". Benny Goodman a inclus în orchestra sa și muzicanți de culoare, ca pianistul Teddy Wilson, vibrafonistul Lionel Hampton, chitaristul Charlie Christian, împotriva principiilor segregației rasiale. Altă mare orchestră era aceea a lui Fletcher Henderson, care reunea acordurile orchestrei cu strălucirea improvizațiilor individuale.&lt;br/&gt;Pianistul Duke Ellington a pus bazele orchestrei sale în această perioadă, pe care a condus-o până în anul morții sale, în 1974. Duke Ellington compunea bucățile din repertoriul propriu, cu o durată de la câteva minute (Sollitude, Sophisticated Lady), până la aproape o oră (Black, Brown and Beige). În Kansas City a apărut orchestra pianistului Count Basie, caracterizată printr-o interacțiune ritmică a diferitelor secțiuni, alternând cu improvizările libere ale soliștilor, ca saxofonistul tenor Lester Young.Anii treizeci au reprezentat în același timp epoca marilor soliști, saxofoniștii Coleman Hawkins și Johnny Horges, bateristul Gene Krupa, trompetistul Rex Stewart, pianistul Teddy Wilson și mulți alții. Cântărețe de jazz vestite din această epocă au fost Ivie Anderson, Billie Holiday și Ella Fitzgerald.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header:"Revolutia Bebop",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anii patruzeci, numeroși muzicieni din orchestrele de jazz au început să se elibereze de cadrul conservator al orchestrei și de stilul swing și, reuniți în grupuri mici, lăsau frâu liber virtuozității pe ritmuri foarte susținute. Așa s-a născut stilul \"Bebop\", care marchează o evoluție importantă axată pe abilitatea tehnică a interpreților și pe complexitatea ritmică și armonică, datorat în primul rând pianistului Thelonius Monk, saxofonistului Charlie Bird Parker și trompetistului Dizzy Gillespie. Acest stil a însemnat o schimbare radicală în jazz: din muzică dancing a devenit o artă intelectuală de prim rang, fără concesii făcute marelui public. Alte personalități ale stilului Bebop au fost trompetistul Fats Navarro și cântăreața Sarah Vaughan.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header:"Stilurile Cool Jazz si Hard Bop",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 xml:space="preserve">text:"Unul din experimentele făcute cu muzica de jazz de inspirație clasică, făcute către sfârșitul anilor patruzeci, îl constituie înregistrările făcute de o grupă de instrumentiști în frunte cu trompetistul Miles Davis, care făcuse parte din grupul din jurul lui Charlie Parker. Se caută o revenire la o muzică mai liniștită și mai accesibilă, totuși destul de complexă. Este ceea ce s-a numit \"Cool Jazz\", caracterizat prin arcuri melodice relaxate, cu mai puțin vibrato și rol redus al percuției. Acest stil se extinde și pe coasta de vest (West Coast Jazz) a Americii. Datorită saxofonistului Stan Getz, pătrunde influența muzicii </w:t>
      </w:r>
      <w:r w:rsidRPr="007F501C">
        <w:rPr>
          <w:rFonts w:ascii="Century Schoolbook L" w:hAnsi="Century Schoolbook L"/>
          <w:bCs/>
          <w:sz w:val="22"/>
          <w:szCs w:val="22"/>
        </w:rPr>
        <w:lastRenderedPageBreak/>
        <w:t>sudamericane în stilul Cool. Un alt interpret de seamă în acest stil este saxofonistul bariton Gerry Mulligan.&lt;br/&gt;O parte a muzicienilor de pe coasta de est, în special în New York, reuniți în jurul trompetistului Clifford Brown și a saxofonistului Sonny Rollins, continuă totuși stilul lui Charlie Parker, într-o formă mai aprinsă și agitată, denumită \"Hard Bop\".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header:"Modal Jazz si Free Jazz",</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text:"În 1955, Miles Davis împreună cu saxofonistul John Coltrane și alți instrumentiști formează un quintet, ale cărui performanțe sunt caracterizate printr-un stil colorat, bogat în expresie și sensibilitate, cu tempo variat și diversitate a ideilor melodice. Împreună înregistrează albumul Kind of Blue, o etapă importantă în evoluția jazzului. La acest grup se asociază și pianistul Bill Evans. Împreună compun o serie de bucăți într-o tonalitate unică, cu aceleași acorduri și modalități armonice (de unde denumirea de Modal Jazz), care dau soliștilor un deosebit grad de libertate în improvizație.&lt;br/&gt;Cam în același timp, o dată cu dezvoltarea stilului de \"Free Jazz\", se rupe complet cu tradiția jazzului clasic. Deși legile armoniei, ale melodiei și ritmului își pierd semnificația inițială și fiecare mod al legăturilor sonore este permis, rezultă o muzică surprinzător de logică și consecventă. Unul din reprezentanții cei mai importanți ai acestui stil este Ornette Coleman, ale cărui improvizații, adesea atonale, fără nicio schemă de acord, șochează la început pe mulți critici, în timp ce alții recunosc în dorința de experimentare, seriozitatea și deosebitul simț al formei. Printre pionerii acestui stil se numără și bassistul Charles Mingus, pianistul Cecil Taylor și saxofonistul Archie Shepp, la care se atașează și John Coltrane, a cărui muzică are trăsături religioase, de o frumusețe unică și o intensă forță de expresie până la orgie.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text:"Apariția rock-and-roll-lui, cu mare priză la tineret, nu a lăsat indiferenți nici pe reprezentanții jazzului. Același Miles Davis, deschis la orice inovație, inaugurează o formă hibridă intitulată \"jazz-rock fusion\" cu albumul său Bitches Brew, în care se folosesc și instrumente electronice. Dintre cei mai cunoscuți reprezentanți ai stilului \"fusion\" sunt de menționat Herbie Hancock și Chick Corea. Apar și se impun pianiști extraordinari cum ar fi Keith Jarrett, Paul Bley, Andrew Hill sau Brad Mehldau. Diversitatea stilistică nu a scăzut, noi curente se dezvoltă, recunoscându-se și o tendință de reîntoarcere la tradițiile jazzului clasic sub forma \"Neoclasicismului\", cu saxofonistul David Murray și trompetistul Lester Bowie sau \"Clasicismului\" în jurul trompetistului Wynton Marsalis. Dimpotrivă, ceea ce s-a numit \"Groove Jazz\", \"Acid Jazz\" sau \"Nu-Jazz\" a îmbinat funk-ul, soul-ul sau muzicile etnice (indeosebi bossa nova, dar si hip-hop-ul) cu tehnicile si efectele electronice cele mai recente (sampling, loops, beats, remix). Reprezentativi pentru aceasta direcție, care a readus jazz-ul pe ringul de dans si în cluburi sunt: Brand New Heavies, Gilles Peterson, Ronny Jordan, Jazzanova sau Jamiriquai. Alte denumiri ale unor formule noi in jazz sunt: \"World Jazz\", \"Acid Swing\", \"No Wave\", \"Free Funk\", \"Punk Jazz\" sau \"Jazz Rap\".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header:"Jazzul în România postbelică",</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 xml:space="preserve">text:"După ce în comunism mult timp jazzul era considerat o manifestare decadentă a imperialismului american, începând cu \"dezghețul\" cultural din 1964, s-au deschis cluburi de jazz, la radio și televiziune se transmit emisiuni cu muzică de jazz, Benny Goodman, Louis Armstrong, Woody Herman au concertat la București. Au urmat Festivalurile Naționale de Jazz de la Ploiești (1969 - 1971), Festivalurile Internaționale de la Sibiu (din 1974 până în zilele noastre), Festivalurile Internaționale de Jazz \"Richard Oschanitzky\" de la Iași, Festivalurile Internaționale de Jazz de la Gărâna, ș.a.&lt;br/&gt;Revista \"Secolul XX\" a cuprins, în martie 1965, o sumară istorie a jazzului alcătuită de Cornel Chiriac, animator al emisiunii radio de muzică \"rock\" \"Metronom\", continuată de el, după emigrarea în Germania (1969), la Radio Europa Liberă. Mare iubitor al acestui gen, membru fondator al Federației europene de jazz, Chiriac va copia discuri întregi pe benzi și le va aranja în arhiva radiodifuziunii. „Toată bandoteca radio este scrisă și pusă de mâna lui Cornel Chiriac”, avea să spună mai târziu Aurel Gherghel.&lt;br/&gt;Dintre interpreții de muzică de jazz din acel timp sunt de menționat Richard Oschanitzky, Jancy Korossy sau Eugen Ciceu, care concertau adesea sub denumirea de \"muzică de estradă\".&lt;br/&gt;În perioada anilor '70 - '80, muzica jazz s-a întrepătruns cu rock-ul în compozițiile unor formații precum Experimental Q, Post Scriptum sau Basorelief.&lt;br/&gt;Începând cu anul 1990, jazzul cunoaște un cerc larg de simpatizanți și interpreți, grupați, de exemplu, în \"Art Jazz Club\". [[Se afirmă nume noi: Lucian Ban, Cristian Soleanu, Arthur Balogh. Cel dintâi (Lucian Ban), în anii '90, \"scoate\" două CD-uri în România, după care se stabilește la New York, devenind în scurtă vreme cel </w:t>
      </w:r>
      <w:r w:rsidRPr="007F501C">
        <w:rPr>
          <w:rFonts w:ascii="Century Schoolbook L" w:hAnsi="Century Schoolbook L"/>
          <w:bCs/>
          <w:sz w:val="22"/>
          <w:szCs w:val="22"/>
        </w:rPr>
        <w:lastRenderedPageBreak/>
        <w:t>mai interesant și de perspectivă jazzman român (CD-uri, concerte, proiecte, turnee, colaborare cu ICR).&lt;br/&gt;Între 7 mai-13 mai 2007 a avut loc în România un concurs internațional de jazz (\"International Jazz Competition\").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title:"Instrumente cu coarde",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text:"Un instrument cu coarde[1] este alcătuit dintr-o cutie de rezonanță și un număr de coarde întinse deasupra sau în interiorul ei.[2] Conform sistemului Sachs-Hornbostel, instrumentul cu coarde se mai numește (instrument) cordofon.[3] Un grup de astfel de instrumente mai poate fi numit doar coarde (denumirea este folosită cel mai frecvent în legătură cu instrumentele de acest fel care intră în orchestra simfonică – vioara, viola, violoncelul și contrabasul).[4]",</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text:"Coardele sunt puse în vibrație prin diverse procedee, dintre care cele mai întâlnite sunt: ciupirea, lovirea și frecarea.[2] Construcția fiecărui instrument muzical avantajează doar una din aceste metode de execuție, deși sunt posibile (și uneori chiar folosite) celelalte procedee.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header:"Coarde ciupite",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text:"Probabil sunt cele mai vechi instrumente cu coarde inventate în istorie. Sunt ciupite cu degetele ori cu ajutorul unui mic obiect elastic așezat între degete sau aflat în mecanica instrumentului (după caz), numit plectru sau, colocvial, pană.[5] Pentru instrumentele ale căror coarde sunt întinse deasupra cutiei de rezonanță, gaura de rezonanță este largă, sub forma unei rozete (rotunde sau ovale, cel mai adesea) sau, mai rar, a efurilor.[6]&lt;br/&gt;Sunetul lor este percusiv (motiv pentru care în muzica de consum figurează adesea în secția ritmică a ansamblului), iar duratele produse nu pot fi prelungite după voia interpretului decât prin repetarea rapidă a înălțimii dorite (procedeul se numește tremolo[7]). În cazul executării de acorduri ample sau complexe ca sonoritate, este preferată arpegierea lor (ciupirea pe rând a coardelor[8]).[9]&lt;br/&gt;Coardele ciupite au fost folosite foarte mult în Renaștere și Baroc, fiind apoi înlocuite de coarde lovite sau frecate din cauza sonorității lor discrete, problematice pentru concertele date în săli de mari dimensiuni. Revenirea lor s-a produs în secolul XX, odată cu apariția mijloacelor electrice de amplificare a sunetului unui instrument; de asemenea, interesul sporit manifestat pentru muzica veche a avut un rol semnificativ în reafirmarea unor instrumente abandonate de secole.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header:"Coarde lovite",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text:"Procedeul de execuție este asemănător cu ciupirea. Pentru punerea în vibrație a corzilor, se folosesc ciocănele ale căror capete sunt îmbrăcate în pâslă – ele sunt fie mânuite de interpret (în număr de două, fiecărei mâini revenindu-i unul), fie acționate prin mecanica instrumentului. Cele mai cunoscute instrumente cu coarde lovite sunt pianul și țambalul.[2] Pianul, „urmaș” al clavecinului,[11] are avantajul unei dinamici mult mai bogate[12] și a unui tușeu care permite apăsarea mai ușoară și rapidă a clapelor.[13][14]"</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header:"Coarde frecate",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 xml:space="preserve">text:"Principalele elemente ale instrumentelor cu coarde cu arcuș sunt cutia perforată de două f-uri, eclisele, fundul, inima viorii și gâtul pe care este fixat prăgușul; cele patru coarde sunt întinse de rotația cuielor de abanos. Cele mai cunoscute instrumente cu coarde si arcuș sunt cele din familia viorii.&lt;br/&gt;Aceste instrumente folosesc de regulă un arcuș pentru punerea în vibrație a coardelor. Tehnica avansată de construcție și interpretare plasează inventarea coardelor frecate într-o epocă ulterioară apariției tipurilor deja prezentate. Frecarea este produsă cel mai frecvent prin intermediul unui arcuș controlat în mod direct de mâna instrumentistului; există, totuși, cazuri în care coardele sunt frecate de un mecanism (exemplul cel mai cunoscut este viela cu roată, sub ale cărei corzi se află o roată care le pune în vibrație prin acționarea unei manivele). În cazul unui instrument cu coarde frecate, corzile sunt întinse deasupra unei cutii de rezonanță cu rozetă sau efuri. Aceste instrumente sunt mai sonore decât coardele ciupite.&lt;br/&gt;Cele mai cunoscute instrumente cu coarde frecate folosesc arcușul și fac parte din familia viorii (vioară, violă, violoncel, contrabas), fiind singurele coarde frecate ce intră în componența unei orchestre simfonice. Deși multe partituri orchestrale folosesc instrumente cu coarde ciupite (harpa sau, mai rar, chitara) și lovite (pianul), </w:t>
      </w:r>
      <w:r w:rsidRPr="007F501C">
        <w:rPr>
          <w:rFonts w:ascii="Century Schoolbook L" w:hAnsi="Century Schoolbook L"/>
          <w:bCs/>
          <w:sz w:val="22"/>
          <w:szCs w:val="22"/>
        </w:rPr>
        <w:lastRenderedPageBreak/>
        <w:t>denumirea de „coarde” în raport cu orchestra nu se va referi la ele, ci exclusiv la coardele frecate. Astfel, scriitura pentru „coarde” folosește cinci partide: vioara întâi, vioara a doua, violă, violoncel și contrabas. (Contrabasul lipsește uneori. În unele partituri, contrabasul are exclusiv rolul de a dubla violoncelul la octava inferioară. Când este prezent în scriitura barocă, contrabasul interpretează linia basului continuu alături de cel puțin un instrument polifonic, de regulă cu coarde ciupite.[15] În aceste cazuri, contrabasul poate nici să nu figureze în partitură, includerea lui în ansamblu ținând de stilistica dorită.) Partidele de coarde cu arcuș din orchestra simfonică, neacompaniate de alte instrumente, formează o orchestră de coarde. În muzica de cameră, un cvartet de coarde include două viori, o violă și un violoncel.[16]&lt;br/&gt;Se cuvin amintite și membrele din familia violei (viola da braccio, viola da gamba,[17] viola d'amore, violone ș.a.) folosite în special pentru interpretarea partiturilor de muzică veche.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header:"Generarea sunetelor",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text:"Sunetele originează cu vibrația coardelor (produsă cu un arcuș, prin ciupire sau prin lovire). Frecvența de oscilație a unei coarde, care determină înălțimea sunetului, este dată de trei factori: lungimea coardei, greutatea coardei pe unitatea de lungime și tensiunea din coardă.[18]",</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header:"Amplificarea sunetului și figurile Chladni",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text:"Coardele produc un sunet de volum redus. [19] Din acest motiv sunetul este amplificat de o cutie de rezonanță. Pentru instrumentele cu coarde cu arcuș este posibilă vizualizarea oscilației cutiei de rezonanță în liniile Chaldni, numite astfel după cel care le-a observat pentru prima dată în secolul al XVIII-lea. Chiar și pentru forma cea mai simplă de disc există un mare număr de oscilații complexe.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title:"Instrumente de suflat din alama",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header:"Generarea sunetului",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text:"Instrumentele sunt activate prin suflu cu buzele plasate pe sau într-o ventuză elastică (embușură) care este pusă astfel în vibrație.&lt;br\&gt;Spre deosebire de instrumente de suflat din lemn, intensitatea suflului este crucială și, înainte de inventarea valvelor în anii 1814-1815 de H. Stolzel și F. Bluhmel, a fost singurul mod de interpretare a unei melodii la un astfel de instrument, notele accesibile fiind, în plus, limitate la rezonanțele „naturale” ale cavitații. Din acest motiv, un instrument de suflat din alamă nu poate fi utilizat din principiu cu un flux constant de aer (ca un cimpoi sau o orgă).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header:"Cavitatea rezonanta",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text:"Istoric, cavitatea rezonantă a fost fabricată din alamă deoarece acest material este ușor pliabil, lucru necesar în obținerea formelor complexe care caracterizează această familie de instrumente.&lt;br/&gt;Cavitatea rezonantă amplifică sunetul generat de embușură. Un sistem de trei sau patru valve (rotative sau cu piston) modifică lungimea coloanei de aer puse în vibrație și, prin urmare, frecvența de rezonanță a cavității. Valvele permit un instrument cu un registru mai complet deoarece șase combinații de apăsare ale acestora corespund celor șase note cromatice între a doua și a treia armonică.&lt;br/&gt;Instrumentele de suflat din alamă au toate armonicele (pare și impare).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title:"Instrumente de suflat din lemn",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header:"Generarea sunetului",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text:"Unele instrumente utilizează o ancie (simplă sau dublă), care este o lamă fină de lemn, de trestie sau metal[2] peste care este așezată gura și prin a cărei vibrație se produc sunetele instrumentului.&lt;br/&gt;Înălțimea notei generate de un instrument de suflat din lemn nu depinde de suflu [3] (de acesta depinde intensitatea sunetului). De exemplu, într-un cimpoi fluxul de aer este menținut constant prin apăsarea burdufului, iar diferite note sunt obținute prin diferite digitații. Instrumentele de suflat din lemn pot fi utilizate în principiu cu un flux constant de aer (ca un cimpoi).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header:"Cavitatea rezonanta",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 xml:space="preserve">text:"Instrumentele de suflat de lemn au o serie de orificii care sunt acoperite sau eliberate de </w:t>
      </w:r>
      <w:r w:rsidRPr="007F501C">
        <w:rPr>
          <w:rFonts w:ascii="Century Schoolbook L" w:hAnsi="Century Schoolbook L"/>
          <w:bCs/>
          <w:sz w:val="22"/>
          <w:szCs w:val="22"/>
        </w:rPr>
        <w:lastRenderedPageBreak/>
        <w:t>degete sau clape și care modifică frecvența de rezonantă a instrumentului, rezultând astfel note de diferite înălțimi. Specific, prin astuparea sau eliberarea unui orificiu o mărime numită „impedanța acustică” [4] este modificată în zona respectivă. Din această cauză o „discontinuitate de impedanță” se formează în acel loc, iar o parte din unda sonoră este reflectată[5]. Rezultatul net este o schimbare a frecvenței de rezonanță a cavității instrumentului, cu alte cuvinte a notei produse.&lt;br/&gt;Armonicele unui instrument de suflat din lemn sunt la multipli ai frecvenței fundamentale atunci când cavitatea rezonantă este cilindrică sau conică (cu excepția porțiunilor extreme). Instrumentele cu o cavitate conică au toate armonicele. Cele cu cavitate cilindrică nu au armonicele pare. Intervalul de duodecimă (19 semitonuri) care se obține în cazul cavităților cilindrice poate fi traversat cu ajutorul unui dispozitiv complex de clape inventat de T. Boehm în anii 1830 și care a înlocuit necesitatea utilizării de către interpret o unor digitații complexe în acest scop.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title:"Instrumente de percutie",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text:"Un instrument de percuție (din lat. percussio lovitură sau percussus bătaie ritmică) este un obiect care produce un sunet în urma unei lovituri.[1] [2]&lt;br/&gt;Instrumentele de percuție pot fi membranofone (cu o membrană, de exemplu tobă) sau idiofone (fără membrane, de exemplu clopot).&lt;br/&gt;Unele instrumente de percuție au un ton definit (timpan), altele au un ton difuz (de exemplu, tobă). Instrumentele cu un ton definit sunt acordate prin tensionarea membranei (pentru membranofone) sau prin forma și mărimea obiectului lovit (pentru idiofone). Instrumentele cu un ton difuz sunt folosite în principal în scopuri ritmice.&lt;br/&gt;Instrumentele de percuție pot fi activate cu mâna sau cu baghete (bețe).&lt;br/&gt;Spre deosebire de instrumentele cu coarde sau de suflat, pentru care oscilația (coardei sau a coloanei de aer, respectiv) este uni-dimensională, în cazul instrumentelor de percuție vibrația este a unei suprafețe (membrane) sau a unui volum (în cazul instrumentelor idiofone). Din acest motiv, pentru instrumentele cu un ton definit, frecvențele armonicelor produse pentru fiecare sunet nu sunt multipli ai frecvenței fundamentale.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title:"Instrumente electronice",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text:"Un instrument muzical electronic (sau electric) are la bază rezonanța unui circuit electric.",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header:"Chitara electronica",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xml:space="preserve">        text:"În anii 1920-1930 au fost inventate un mare număr de instrumente muzicale electronice experimentale. Deoarece sunetele produse sunt complet noi și, mai ales, deoarece folosesc o tehnică de interpretare specială majoritatea nu au avut succes în mediile muzicale. Un instrument din aceasta perioadă, care a trecut de stadiul de curiozitate tehnică este chitara electrică.&lt;br/&gt;În chitara electrică oscilația unei coarde de metal în apropierea unei bobine induce un curent electric alternativ într-un circuit adiacent, curent care este amplificat și care actionează ulterior un amplificator de sunet.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header:"Sintetizator",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r>
      <w:r w:rsidRPr="007F501C">
        <w:rPr>
          <w:rFonts w:ascii="Century Schoolbook L" w:hAnsi="Century Schoolbook L"/>
          <w:bCs/>
          <w:sz w:val="22"/>
          <w:szCs w:val="22"/>
        </w:rPr>
        <w:tab/>
        <w:t>text:"Reproducerea (sau “sintetizarea”) timbrului unui instrument clasic (de exemplu, oboi) a fost posibilă numai în anii ‘60, după descoperirea importanței sunetelor tranziente în timbrul unui instrument în anii ‘50. Primul album care a prezentat convingător posibilitațile acestui nou (la acea vreme) instrument a fost “Switched-on Bach” (1968).&lt;br/&gt;Într-un sintetizator nu există o vibrație mecanică, sunetul find produs prin mijloace exclusiv electronice. Un protocol standard de codificare electronică a informației muzicale numit MIDI (Musical Instrument Digital Interface) introdus in 1983 a facilitat considerabil integrarea sintetizatorului în muzica contemporană.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clear=(string)=&gt;{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string=string.replace(/\[\d+\]/g,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string=string.replace(/ă|â/g, "a");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string=string.replace(/ț/g, "t");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string=string.replace(/î/g, "i");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string=string.replace(/ș/g, "s");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string=string.replace(/Î/g, "I");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string=string.replace(/Ă|Â/g, "A");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string=string.replace(/Ș/g, "S");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string=string.replace(/Ț/g, "T");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return string;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ctitle=q(".chapter-title&gt;span"), ccon=q(".chapter-content");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Array.from(_q(".subchap")).forEach((e, i)=&gt;{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 "click",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ccon.innerHTML="";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ctitle.innerHTML=cdata[i].title;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cdata[i].text.forEach(f=&gt;{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part=d.createElement("div");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part.classList.add("chapter-part");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if(f.header){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part_title=d.createElement("span");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part_title.classList.add("part_title");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part_title.innerHTML=clear(f.header);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part.appendChild(part_title);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part_con=d.createElement("span");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part_con.classList.add("part_con");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part_con.innerHTML=clear(f.text);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part.appendChild(part_con);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ccon.appendChild(part);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if(q(".cuprins-anim")) q(".cuprins-anim").classList.remove("cuprins-anim");</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s=q(".screen-title");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s.classList.remove("screen-title");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s.setAttribute("style",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q(".screen-active").classList.remove("screen-active");</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q(".screen-3").classList.add("screen-active");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anim(q(".chapter-title&gt;span"), 0);</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wait(2500,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q(".chapter-content").classList.add("chapter-anim");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Default="007F501C" w:rsidP="007F501C">
      <w:pPr>
        <w:rPr>
          <w:rFonts w:ascii="Century Schoolbook L" w:hAnsi="Century Schoolbook L"/>
          <w:bCs/>
          <w:sz w:val="22"/>
          <w:szCs w:val="22"/>
        </w:rPr>
      </w:pPr>
    </w:p>
    <w:p w:rsidR="007F501C" w:rsidRDefault="007F501C" w:rsidP="007F501C">
      <w:pPr>
        <w:rPr>
          <w:rFonts w:ascii="Century Schoolbook L" w:hAnsi="Century Schoolbook L"/>
          <w:b/>
          <w:bCs/>
          <w:u w:val="single"/>
        </w:rPr>
      </w:pPr>
      <w:r w:rsidRPr="007F501C">
        <w:rPr>
          <w:rFonts w:ascii="Century Schoolbook L" w:hAnsi="Century Schoolbook L"/>
          <w:b/>
          <w:bCs/>
          <w:u w:val="single"/>
        </w:rPr>
        <w:t>cuprins.js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cuprins=[{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chapter:"Istorie Muzicala",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subchaps:[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"Muzica in antichitate",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"Muzica in evul mediu",</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"Muzica in timpul barocului",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"Muzica clasica",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"Muzica in Renastere",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chapter:"Genuri actuale",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subchaps:[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"Rock",</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"Hip-hop",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"Jazz",</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chapter:"Instrumente muzicale",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subchaps:[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"Instrumente cu coarde",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"Instrumente de suflat din alama",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"Instrumente de suflat din lemn",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"Instrumente de percutie",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"Instrumente electronice",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con=q(".cuprins-content");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chap_wrap=d.createElement("div");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chap_wrap.classList.add("chap_wrap");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con.appendChild(chap_wrap);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cuprins.forEach(e=&gt;{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chap=d.createElement("div");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chap.classList.add("chap");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chaitle=d.createElement("div");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chaitle.classList.add("chaitle");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chaitle.innerHTML=e.chapter;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chap.appendChild(chaitle);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if(e.subchaps){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subchaps=d.createElement("div");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subchaps.classList.add("subchaps");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e.subchaps.forEach(e=&gt;{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subchap=d.createElement("div");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subchap.classList.add("subchap");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subchap.innerHTML=e;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subchaps.appendChild(subchap);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chap.appendChild(subchaps);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chap_wrap.appendChild(chap);</w:t>
      </w:r>
    </w:p>
    <w:p w:rsid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Default="007F501C" w:rsidP="007F501C">
      <w:pPr>
        <w:rPr>
          <w:rFonts w:ascii="Century Schoolbook L" w:hAnsi="Century Schoolbook L"/>
          <w:bCs/>
          <w:sz w:val="22"/>
          <w:szCs w:val="22"/>
        </w:rPr>
      </w:pPr>
    </w:p>
    <w:p w:rsidR="007F501C" w:rsidRDefault="007F501C" w:rsidP="007F501C">
      <w:pPr>
        <w:rPr>
          <w:rFonts w:ascii="Century Schoolbook L" w:hAnsi="Century Schoolbook L"/>
          <w:b/>
          <w:bCs/>
          <w:sz w:val="22"/>
          <w:szCs w:val="22"/>
          <w:u w:val="single"/>
        </w:rPr>
      </w:pPr>
      <w:r>
        <w:rPr>
          <w:rFonts w:ascii="Century Schoolbook L" w:hAnsi="Century Schoolbook L"/>
          <w:b/>
          <w:bCs/>
          <w:sz w:val="22"/>
          <w:szCs w:val="22"/>
          <w:u w:val="single"/>
        </w:rPr>
        <w:t>i</w:t>
      </w:r>
      <w:r w:rsidRPr="007F501C">
        <w:rPr>
          <w:rFonts w:ascii="Century Schoolbook L" w:hAnsi="Century Schoolbook L"/>
          <w:b/>
          <w:bCs/>
          <w:sz w:val="22"/>
          <w:szCs w:val="22"/>
          <w:u w:val="single"/>
        </w:rPr>
        <w:t>ntroducere.js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paras=[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title:null,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 xml:space="preserve">text:"Muzica este parte componenta a naturii. Este omniprezenta. De-a lungul anilor, aceasta a continuat sa insoteasca omul in evolutia sa, fiind prezenta în momentele esentiale. Poate unii se intreaba de cand a devenit muzica atat de importanta? Raspunsul este ca muzica mereu a fost importanta. Dar ce o face </w:t>
      </w:r>
      <w:r w:rsidRPr="007F501C">
        <w:rPr>
          <w:rFonts w:ascii="Century Schoolbook L" w:hAnsi="Century Schoolbook L"/>
          <w:bCs/>
          <w:sz w:val="22"/>
          <w:szCs w:val="22"/>
        </w:rPr>
        <w:lastRenderedPageBreak/>
        <w:t>importanta pentru oameni? Care sunt motivele pentru care ascultam muzica?",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title:"Sa asculti muzica este ceva natural",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text:"Ne place un anumit gen de muzica din acelasi motiv pentru care ne place un anumit fruct sau fel de mancare. Muzica poate fi considerata un alt ingredient de care avem nevoie mai mult sau mai putin in viata, hranindu-ne spiritual. Asadar, muzica inainte de toate, este o necesitate atat fizica cat si psihologica.",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inseamna cunoastere",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text:"Ritmurile vioaie te invata pasi de dans, iar cele mai melancolice iti pot produce o adanca stare de meditatie, moment in care iti poti cunoaste cele mai ascunse dorinte, iti poti stabili cele mai marete planuri sau poti lua decizii importante. Totodata, prin muzica ii cunoastem si pe ceilalti. Cunoscand ce muzica asculta cineva, putem usor sa-i atribuim cateva trasaturi. Pe langa acestea, muzica ne imbogateste cultural. Ascultand melodii arabe, franceze sau indiene, cunoastem totodata si o parte din cultura acestor popoare. Prin muzica, asadar, cunoastem oameni si culturi.",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trateaza",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text:"Se spune ca numerosi medici au prescris muzica copiilor care intarziau sa vorbeasca. Altii propun muzica pentru tratarea nevrozei. Muzica ajuta sa treci mai usor de perioadele stresante pentru ca are un efect calmant asupra creierului uman. Mai mult, s-a spus despre muzica si ca intarzie ofilirea plantelor, iar copiilor le creste pofta de mancare. Un alt efect este ca o muzica potrivita de fundal iti poate creste puterea de concentrare. Daca toate acestea nu te-au convins inca sa devii un meloman, unii cercetatori sunt de parere ca muzica iti poate creste IQ-ul.",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sporeste economia",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text:"Nu este o noutate faptul ca muzica poate spori vanzarile unor produse/servicii. Majoritatea agentilor economici au folosit dintotdeauna muzica pentru a-si mari puterea mesajelor publicitare, deoarece muzica ne poate crea anumite sentimente, influentandu-ne decizia de cumparare pe baza acestora. De cate ori ai intrat intr-un magazin de haine si auzeai ritmurile de pe fundal care parca te faceau mai tanar, mai increzator, punand totodata mai multe haine in cos? Probabil, nici nu ti-ai dat seama. Muzica romantica auzita peste tot in perioada dinaintea Sfantului Valentin creste vanzarile la flori si ciocolate, iar colindele de Craciun auzite in mall-uri si hypermarketuri sunt un element strategic de marketing menit sa epuizeze stocurile de portocale, dulciuri, jucarii, parfumuri...si tot ce mai sună a Craciun."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title:"Muzica inseamna socializare",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b/>
        <w:t>text:"Cand ascultam un anumit gen de muzica ne identificam cu un anumit grup de indivizi. Muzica poate fi catalizatorul relatiilor interpersonale. Ne place sa ascultam si sa discutam despre un gen de muzica atunci cand suntem impreuna cu cineva. Aproape fiecare cuplu are o melodie preferata care reprezinta momentul cand s-au cunoscut, cand si-au declarat pentru prima data iubirea, sau pur si simplu pentru ca le descrie perfect relatia. Uneori ne facem prieteni datorita faptului ca ne incanta auzul aceleiasi trupe sau melodii. Asadar, muzica influenteaza pozitiv integrarea sociala."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paras.forEach(e=&gt;{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para=document.createElement("div");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para.classList.add("para");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if(e.title){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title=document.createElement("div");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title.classList.add("p-title");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title.innerHTML=e.title;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para.appendChild(title);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con=document.createElement("div");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con.classList.add("p-con");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con.innerHTML=e.text;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para.appendChild(con);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q(".intro-content").appendChild(para);</w:t>
      </w:r>
    </w:p>
    <w:p w:rsid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Default="007F501C" w:rsidP="007F501C">
      <w:pPr>
        <w:rPr>
          <w:rFonts w:ascii="Century Schoolbook L" w:hAnsi="Century Schoolbook L"/>
          <w:bCs/>
          <w:sz w:val="22"/>
          <w:szCs w:val="22"/>
        </w:rPr>
      </w:pPr>
    </w:p>
    <w:p w:rsidR="007F501C" w:rsidRDefault="007F501C" w:rsidP="007F501C">
      <w:pPr>
        <w:rPr>
          <w:rFonts w:ascii="Century Schoolbook L" w:hAnsi="Century Schoolbook L"/>
          <w:b/>
          <w:bCs/>
          <w:u w:val="single"/>
        </w:rPr>
      </w:pPr>
      <w:r w:rsidRPr="007F501C">
        <w:rPr>
          <w:rFonts w:ascii="Century Schoolbook L" w:hAnsi="Century Schoolbook L"/>
          <w:b/>
          <w:bCs/>
          <w:u w:val="single"/>
        </w:rPr>
        <w:t>main.js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Array.from(_q("nav&gt;span")).forEach((e, i)=&gt;{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wait(25*i,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e.classList.add("nitem-animed");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q(".prof").classList.add("pr-animed");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q(".author-box").classList.add("au-animed");</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nitems=_q("nav&gt;span");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Array.from(nitems).forEach((e, i)=&gt;{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 "click",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q(".initial-info").classList.add("hide-anim-1");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q(".prof").classList.remove("pr-animed");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q(".author-box").classList.remove("au-animed");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wait(500,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Array.from(_q("nav&gt;span")).forEach((e, i)=&gt;{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wait(50*i,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e.classList.remove("nitem-animed");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wait(100,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q(".screen-0").classList.remove("screen-active");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q(".screen-"+(i+1)).classList.add("screen-active");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if(i==3) q(".video-active").play();</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_run(i, 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Array.from(_q(".back")).forEach(e=&gt;{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 "click",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if(q(".cuprins-anim")) q(".cuprins-anim").classList.remove("cuprins-anim");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if(q(".music-anim")) q(".music-anim").classList.remove("music-anim");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q(".video-active").pause();</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s=q(".screen-title");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s.classList.remove("screen-title");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s.setAttribute("style",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q(".screen-active").classList.remove("screen-active");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wait(200,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q(".screen-0").classList.add("screen-active");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q(".prof").classList.add("pr-animed");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q(".author-box").classList.add("au-animed");</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wait(500,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wait(200,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q(".initial-info").classList.remove("hide-anim-1");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Array.from(_q("nav&gt;span")).forEach((e, i)=&gt;{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wait(50*i,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e.classList.add("nitem-animed");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l(q("._back"), "click",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q(".chapter-content").classList.remove("chapter-anim");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wait(100,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let s=q(".screen-title");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s.classList.remove("screen-title");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s.setAttribute("style", "");</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q(".screen-active").classList.remove("screen-active");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wait(200,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q(".screen-2").classList.add("screen-active");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anim(q(".cuprins-title&gt;span"), 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wait(2400, ()=&gt;{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q(".cuprins-content").classList.add("cuprins-anim");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Default="007F501C" w:rsidP="007F501C">
      <w:pPr>
        <w:rPr>
          <w:rFonts w:ascii="Century Schoolbook L" w:hAnsi="Century Schoolbook L"/>
          <w:bCs/>
          <w:sz w:val="22"/>
          <w:szCs w:val="22"/>
        </w:rPr>
      </w:pPr>
    </w:p>
    <w:p w:rsidR="007F501C" w:rsidRDefault="007F501C" w:rsidP="007F501C">
      <w:pPr>
        <w:rPr>
          <w:rFonts w:ascii="Century Schoolbook L" w:hAnsi="Century Schoolbook L"/>
          <w:b/>
          <w:bCs/>
          <w:u w:val="single"/>
        </w:rPr>
      </w:pPr>
      <w:r w:rsidRPr="007F501C">
        <w:rPr>
          <w:rFonts w:ascii="Century Schoolbook L" w:hAnsi="Century Schoolbook L"/>
          <w:b/>
          <w:bCs/>
          <w:u w:val="single"/>
        </w:rPr>
        <w:t>main.css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:root{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--sc:#c66164;</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--shadow:0 3px 6px rgba(0,0,0,0.16);</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--mc:#a2caab;</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 :before, :after{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margin:0;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font-family:'Font Awesome 5 Free', 'Open Sans', sans-serif;</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font-size:16px;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position:relative;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box-sizing:border-box;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z-index:0;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transition-duration:.4s;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transition-timing-function:cubic-bezier(.68,-0.55,.27,1.55);</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perspective:500px;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body, html{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background:var(--mc);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overflow:hidden;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.screen-initial{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flex-direction:row;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.initial-info{</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width:70%;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align-items:center;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 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 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 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.initial-nav{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width:30%;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.title&gt;span{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font-size:60px;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display:inline-table;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.by{</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.info-wrap{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align-items:center;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 rgba(0,0,0,.7);</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 70px;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 var(--shadow);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 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 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 .8;</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border-top: 4px solid 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border-bottom: 4px solid 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.name{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font-size:35px;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font-weight: bold;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 var(--sc);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.word-frag{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transform:rotateX(-120deg) !important;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text-shadow:0px 0px 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.word-comp{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transform:rotateX(120deg) !important;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text-shadow:0px 0px 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.word-comp-2{</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transform:rotateX(0deg) !important;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text-shadow:5px 5px 6px #2b0909;</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.initial-nav{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align-items:center;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.nav-animed{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nav 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padding:10px;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font-size:20px;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.author-box{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align-items:center;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background:rgba(255, 255, 255, 0.4);</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box-shadow:-2px 3px 6px rgba(0,0,0,0.16);</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border-left: 4px solid 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.wrap{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background:#C6FFDD;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background:-webkit-linear-gradient(to right, #f7797d, #FBD786, #C6FFDD);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background:linear-gradient(to right, #f7797d, #FBD786, #C6FFDD);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 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 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nav&gt;span{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cursor:pointer;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top:-20px;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.nitem-animed{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nav&gt;span:after{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display:table;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width:0%;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background:#2f2f2f;</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top:3px;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nav&gt;span:hover:after{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.screen{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top:-200%;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 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.screen-active{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.hide-anim-1{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right:0px;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.hide-nav{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right:-300px;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.p-full{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align-items:center;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.text-big&gt;*{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font-size:50px;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.anim-1{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transform:scale(0);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.intro-text&gt;span{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.screen-title{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background:rgb(255, 255, 255, .8);</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box-shadow:var(--shadow);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color:var(--sc);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padding:10px;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padding-top:50px;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padding-left:20px;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font-weight:bold;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.intro-content{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top:128px;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 calc(100% - 128px);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padding:10px;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font-size:30px;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background:rgb(0,0,0, .15);</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 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 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padding-left:0;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.p-title:before{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display:inline-table;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background:black;</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box-shadow:var(--shadow);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transform:rotateZ(45deg);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top:-6.5px;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right:4px;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.para{</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padding:20px;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 rgb(0,0,0,.2);</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.p-con{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.p-con&gt;span{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color:rgb(0,0,0,4) !important;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border-bottom:1px dashed;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cursor:pointer;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.p-con&gt;span:hover{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border-bottom-width:2px;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.veil{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background:var(--mc);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display:table;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opacity:.9;</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.para:after{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width:50%;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display:table;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height:4px;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left:25%;</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box-shadow:var(--shadow);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margin:4px;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margin-bottom: -17px;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.para:nth-last-of-type(1):after{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.prof{</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padding:20px;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border-bottom:;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 var(--shadow);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 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 calc(100% + 4px);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border-left: 4px solid var(--mc);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 -4px;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 rotateX(20deg);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 -50px;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.prof-name{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color:var(--mc);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font-size:35px;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font-weight:bold;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.author-box{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bottom:-50px;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width:calc(100% + 4px);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padding:20px;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 0 -3px 6px rgba(0,0,0,0.16);</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 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border-left: 4px solid var(--sc);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 -4px;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 rotateX(-20deg);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.title&gt;span{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transition-timing-function:cubic-bezier(.68,-0.55,.27,1.55);</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.tanim-1{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font-size:60px !important;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transform:rotateX(90deg);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.tanim-2{</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font-size:50px !important;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transform:rotateX(0deg);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text-shadow:5px 5px 5px black;</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.initial-nav{</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right:0;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 ._back{</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z-index:1;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top:35px;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left:15px;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border:2px solid var(--sc);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border-radius:100%;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padding:3px;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color:var(--sc);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transform:rotateY(5deg);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cursor:pointer;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.back:hover{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transform:rotateX(5deg);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.intro-content{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overflow-y:hidden;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overflow-x:hidden;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.pr-animed{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transform:rotateX(0deg);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.au-animed{</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transform:rotateX(0deg);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bottom:0;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.cuprins-content{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top:128px;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height:calc(100% - 128px);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align-items:center;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.cuprins-anim{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z-index: 99;</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.chap_wrap{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box-shadow:var(--shadow);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 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 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ound: ;</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background: rgb(255, 255, 255, .5);</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.subchap{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font-size:20px;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font-size:30px;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font-family:"Calibri";</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padding:30px;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height:400px;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cursor:pointer;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.chap:hover{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transform:scale(1.1) rotateY(5deg);</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box-shadow:var(--shadow);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z-index:9;</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.subchap:hover{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color:coral;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cursor:pointer;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font-size:30px;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cursor:pointer;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.chaitle:hover{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color:coral;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.cuprins-back{</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left:24px;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.chapter-content{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z-index: 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 none;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.chapter-anim{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background:rgb(0,0,0,.2);</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z-index:9;</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opacity:1;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top:128px;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overflow:auto;</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height:calc(100% - 128px);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 initial;</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.chapter-part{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padding:25px;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.part_title{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font-size:40px;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.chapter-part:nth-child(2n){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background:rgb(0,0,0,.2);</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.p-full&gt;span{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user-select:none;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display:table;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margin:5px;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.music-content{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position:absolute;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left:-600%;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top: 128px;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height:calc(100% - 128px);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.music-anim{</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left:0%;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.music-content{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 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.names{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width:400px;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height:calc(100%);</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.videos&gt;video{</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display:none;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.video-active{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display:table !important;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width:600px;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.videos{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display:flex;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justify-content:center;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align-items:center;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flex-direction:column;</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width:calc(100% - 400px);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video{</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box-shadow:var(--shadow);</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.video-info{</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padding:10px;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cursor:pointer;</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lastRenderedPageBreak/>
        <w:t>.info-active{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background:var(--sc);</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color:white;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.video-title{</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font-size:25px;</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.names{</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background:rgb(0,0,0,.1);</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box-shadow:0 3px 6px rgba(0,0,0,0.16)</w:t>
      </w:r>
    </w:p>
    <w:p w:rsidR="007F501C" w:rsidRPr="007F501C" w:rsidRDefault="007F501C" w:rsidP="007F501C">
      <w:pPr>
        <w:rPr>
          <w:rFonts w:ascii="Century Schoolbook L" w:hAnsi="Century Schoolbook L"/>
          <w:bCs/>
          <w:sz w:val="22"/>
          <w:szCs w:val="22"/>
        </w:rPr>
      </w:pPr>
      <w:r w:rsidRPr="007F501C">
        <w:rPr>
          <w:rFonts w:ascii="Century Schoolbook L" w:hAnsi="Century Schoolbook L"/>
          <w:bCs/>
          <w:sz w:val="22"/>
          <w:szCs w:val="22"/>
        </w:rPr>
        <w:t>}</w:t>
      </w:r>
    </w:p>
    <w:p w:rsidR="007F501C" w:rsidRPr="007F501C" w:rsidRDefault="007F501C" w:rsidP="007F501C">
      <w:pPr>
        <w:rPr>
          <w:rFonts w:ascii="Century Schoolbook L" w:hAnsi="Century Schoolbook L"/>
          <w:bCs/>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r>
        <w:rPr>
          <w:rFonts w:ascii="Century Schoolbook L" w:hAnsi="Century Schoolbook L"/>
          <w:b/>
          <w:bCs/>
          <w:sz w:val="40"/>
          <w:szCs w:val="40"/>
          <w:u w:val="single"/>
        </w:rPr>
        <w:t>Bibliografie</w:t>
      </w: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Pr="00D648FE" w:rsidRDefault="00D2056C" w:rsidP="00D648FE">
      <w:pPr>
        <w:numPr>
          <w:ilvl w:val="0"/>
          <w:numId w:val="5"/>
        </w:numPr>
        <w:jc w:val="center"/>
        <w:rPr>
          <w:sz w:val="28"/>
          <w:szCs w:val="28"/>
        </w:rPr>
      </w:pPr>
      <w:hyperlink r:id="rId7" w:history="1">
        <w:r w:rsidRPr="00D2056C">
          <w:rPr>
            <w:rStyle w:val="Hyperlink"/>
            <w:rFonts w:ascii="Century Schoolbook L" w:hAnsi="Century Schoolbook L"/>
            <w:i/>
            <w:iCs/>
            <w:sz w:val="28"/>
            <w:szCs w:val="28"/>
          </w:rPr>
          <w:t>https://</w:t>
        </w:r>
        <w:r w:rsidR="001F6760" w:rsidRPr="00D2056C">
          <w:rPr>
            <w:rStyle w:val="Hyperlink"/>
            <w:rFonts w:ascii="Century Schoolbook L" w:hAnsi="Century Schoolbook L"/>
            <w:i/>
            <w:iCs/>
            <w:sz w:val="28"/>
            <w:szCs w:val="28"/>
          </w:rPr>
          <w:t>www.wikipedia.org</w:t>
        </w:r>
      </w:hyperlink>
    </w:p>
    <w:p w:rsidR="00D648FE" w:rsidRPr="00D648FE" w:rsidRDefault="00D2056C" w:rsidP="007F501C">
      <w:pPr>
        <w:numPr>
          <w:ilvl w:val="0"/>
          <w:numId w:val="5"/>
        </w:numPr>
        <w:jc w:val="center"/>
        <w:rPr>
          <w:i/>
          <w:iCs/>
          <w:sz w:val="28"/>
          <w:szCs w:val="28"/>
        </w:rPr>
      </w:pPr>
      <w:hyperlink r:id="rId8" w:history="1">
        <w:r w:rsidR="007F501C" w:rsidRPr="00D2056C">
          <w:rPr>
            <w:rStyle w:val="Hyperlink"/>
            <w:i/>
            <w:iCs/>
            <w:sz w:val="28"/>
            <w:szCs w:val="28"/>
          </w:rPr>
          <w:t>https://gen90.net/de-ce-ascultam-muzica/</w:t>
        </w:r>
      </w:hyperlink>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i/>
          <w:iCs/>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r>
        <w:rPr>
          <w:rFonts w:ascii="Century Schoolbook L" w:hAnsi="Century Schoolbook L"/>
          <w:b/>
          <w:bCs/>
          <w:sz w:val="40"/>
          <w:szCs w:val="40"/>
          <w:u w:val="single"/>
        </w:rPr>
        <w:t>Cuprins</w:t>
      </w: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b/>
          <w:bCs/>
          <w:sz w:val="40"/>
          <w:szCs w:val="40"/>
          <w:u w:val="single"/>
        </w:rPr>
      </w:pPr>
    </w:p>
    <w:p w:rsidR="001F6760" w:rsidRDefault="001F6760">
      <w:pPr>
        <w:jc w:val="center"/>
        <w:rPr>
          <w:rFonts w:ascii="Century Schoolbook L" w:hAnsi="Century Schoolbook L"/>
          <w:sz w:val="28"/>
          <w:szCs w:val="28"/>
        </w:rPr>
      </w:pPr>
    </w:p>
    <w:p w:rsidR="001F6760" w:rsidRDefault="001F6760" w:rsidP="00D648FE">
      <w:pPr>
        <w:jc w:val="center"/>
        <w:rPr>
          <w:rFonts w:ascii="Century Schoolbook L" w:hAnsi="Century Schoolbook L"/>
          <w:i/>
          <w:iCs/>
          <w:sz w:val="28"/>
          <w:szCs w:val="28"/>
        </w:rPr>
      </w:pPr>
      <w:r>
        <w:rPr>
          <w:rFonts w:ascii="Century Schoolbook L" w:hAnsi="Century Schoolbook L"/>
          <w:i/>
          <w:iCs/>
          <w:sz w:val="28"/>
          <w:szCs w:val="28"/>
        </w:rPr>
        <w:t>Prezentare generala</w:t>
      </w:r>
      <w:r>
        <w:rPr>
          <w:rFonts w:ascii="Century Schoolbook L" w:hAnsi="Century Schoolbook L"/>
          <w:sz w:val="28"/>
          <w:szCs w:val="28"/>
        </w:rPr>
        <w:t>.......................................................................</w:t>
      </w:r>
      <w:r w:rsidR="00D648FE">
        <w:rPr>
          <w:rFonts w:ascii="Century Schoolbook L" w:hAnsi="Century Schoolbook L"/>
          <w:sz w:val="28"/>
          <w:szCs w:val="28"/>
        </w:rPr>
        <w:t>..............</w:t>
      </w:r>
      <w:r>
        <w:rPr>
          <w:rFonts w:ascii="Century Schoolbook L" w:hAnsi="Century Schoolbook L"/>
          <w:sz w:val="28"/>
          <w:szCs w:val="28"/>
        </w:rPr>
        <w:t xml:space="preserve">..........pag. </w:t>
      </w:r>
      <w:r w:rsidR="00D648FE">
        <w:rPr>
          <w:rFonts w:ascii="Century Schoolbook L" w:hAnsi="Century Schoolbook L"/>
          <w:sz w:val="28"/>
          <w:szCs w:val="28"/>
        </w:rPr>
        <w:t>1</w:t>
      </w:r>
    </w:p>
    <w:p w:rsidR="001F6760" w:rsidRDefault="001F6760" w:rsidP="00D648FE">
      <w:pPr>
        <w:jc w:val="center"/>
        <w:rPr>
          <w:rFonts w:ascii="Century Schoolbook L" w:hAnsi="Century Schoolbook L"/>
          <w:i/>
          <w:iCs/>
          <w:sz w:val="28"/>
          <w:szCs w:val="28"/>
        </w:rPr>
      </w:pPr>
      <w:r>
        <w:rPr>
          <w:rFonts w:ascii="Century Schoolbook L" w:hAnsi="Century Schoolbook L"/>
          <w:i/>
          <w:iCs/>
          <w:sz w:val="28"/>
          <w:szCs w:val="28"/>
        </w:rPr>
        <w:t>Detalii tehnice</w:t>
      </w:r>
      <w:r>
        <w:rPr>
          <w:rFonts w:ascii="Century Schoolbook L" w:hAnsi="Century Schoolbook L"/>
          <w:sz w:val="28"/>
          <w:szCs w:val="28"/>
        </w:rPr>
        <w:t>........................................................................................</w:t>
      </w:r>
      <w:r w:rsidR="00D648FE">
        <w:rPr>
          <w:rFonts w:ascii="Century Schoolbook L" w:hAnsi="Century Schoolbook L"/>
          <w:sz w:val="28"/>
          <w:szCs w:val="28"/>
        </w:rPr>
        <w:t>...............</w:t>
      </w:r>
      <w:r>
        <w:rPr>
          <w:rFonts w:ascii="Century Schoolbook L" w:hAnsi="Century Schoolbook L"/>
          <w:sz w:val="28"/>
          <w:szCs w:val="28"/>
        </w:rPr>
        <w:t xml:space="preserve">.pag. </w:t>
      </w:r>
      <w:r w:rsidR="00D648FE">
        <w:rPr>
          <w:rFonts w:ascii="Century Schoolbook L" w:hAnsi="Century Schoolbook L"/>
          <w:sz w:val="28"/>
          <w:szCs w:val="28"/>
        </w:rPr>
        <w:t>2</w:t>
      </w:r>
    </w:p>
    <w:p w:rsidR="001F6760" w:rsidRDefault="00D648FE" w:rsidP="00D648FE">
      <w:pPr>
        <w:jc w:val="center"/>
        <w:rPr>
          <w:rFonts w:ascii="Century Schoolbook L" w:hAnsi="Century Schoolbook L"/>
          <w:i/>
          <w:iCs/>
          <w:sz w:val="28"/>
          <w:szCs w:val="28"/>
        </w:rPr>
      </w:pPr>
      <w:r>
        <w:rPr>
          <w:rFonts w:ascii="Century Schoolbook L" w:hAnsi="Century Schoolbook L"/>
          <w:i/>
          <w:iCs/>
          <w:sz w:val="28"/>
          <w:szCs w:val="28"/>
        </w:rPr>
        <w:t>Surse</w:t>
      </w:r>
      <w:r w:rsidR="001F6760">
        <w:rPr>
          <w:rFonts w:ascii="Century Schoolbook L" w:hAnsi="Century Schoolbook L"/>
          <w:sz w:val="28"/>
          <w:szCs w:val="28"/>
        </w:rPr>
        <w:t>...........................................................................................</w:t>
      </w:r>
      <w:r>
        <w:rPr>
          <w:rFonts w:ascii="Century Schoolbook L" w:hAnsi="Century Schoolbook L"/>
          <w:sz w:val="28"/>
          <w:szCs w:val="28"/>
        </w:rPr>
        <w:t>......................</w:t>
      </w:r>
      <w:r w:rsidR="001F6760">
        <w:rPr>
          <w:rFonts w:ascii="Century Schoolbook L" w:hAnsi="Century Schoolbook L"/>
          <w:sz w:val="28"/>
          <w:szCs w:val="28"/>
        </w:rPr>
        <w:t xml:space="preserve">......pag. </w:t>
      </w:r>
      <w:r>
        <w:rPr>
          <w:rFonts w:ascii="Century Schoolbook L" w:hAnsi="Century Schoolbook L"/>
          <w:sz w:val="28"/>
          <w:szCs w:val="28"/>
        </w:rPr>
        <w:t>3</w:t>
      </w:r>
    </w:p>
    <w:p w:rsidR="001F6760" w:rsidRDefault="001F6760" w:rsidP="00D648FE">
      <w:pPr>
        <w:jc w:val="center"/>
        <w:rPr>
          <w:rFonts w:ascii="Century Schoolbook L" w:hAnsi="Century Schoolbook L"/>
          <w:i/>
          <w:iCs/>
          <w:sz w:val="28"/>
          <w:szCs w:val="28"/>
        </w:rPr>
      </w:pPr>
      <w:r>
        <w:rPr>
          <w:rFonts w:ascii="Century Schoolbook L" w:hAnsi="Century Schoolbook L"/>
          <w:i/>
          <w:iCs/>
          <w:sz w:val="28"/>
          <w:szCs w:val="28"/>
        </w:rPr>
        <w:t>Bibliografie</w:t>
      </w:r>
      <w:r>
        <w:rPr>
          <w:rFonts w:ascii="Century Schoolbook L" w:hAnsi="Century Schoolbook L"/>
          <w:sz w:val="28"/>
          <w:szCs w:val="28"/>
        </w:rPr>
        <w:t>...............................................</w:t>
      </w:r>
      <w:r w:rsidR="00D2056C">
        <w:rPr>
          <w:rFonts w:ascii="Century Schoolbook L" w:hAnsi="Century Schoolbook L"/>
          <w:sz w:val="28"/>
          <w:szCs w:val="28"/>
        </w:rPr>
        <w:t>.</w:t>
      </w:r>
      <w:r>
        <w:rPr>
          <w:rFonts w:ascii="Century Schoolbook L" w:hAnsi="Century Schoolbook L"/>
          <w:sz w:val="28"/>
          <w:szCs w:val="28"/>
        </w:rPr>
        <w:t>............................................</w:t>
      </w:r>
      <w:r w:rsidR="00D648FE">
        <w:rPr>
          <w:rFonts w:ascii="Century Schoolbook L" w:hAnsi="Century Schoolbook L"/>
          <w:sz w:val="28"/>
          <w:szCs w:val="28"/>
        </w:rPr>
        <w:t>..............</w:t>
      </w:r>
      <w:r>
        <w:rPr>
          <w:rFonts w:ascii="Century Schoolbook L" w:hAnsi="Century Schoolbook L"/>
          <w:sz w:val="28"/>
          <w:szCs w:val="28"/>
        </w:rPr>
        <w:t xml:space="preserve">pag. </w:t>
      </w:r>
      <w:r w:rsidR="00D2056C">
        <w:rPr>
          <w:rFonts w:ascii="Century Schoolbook L" w:hAnsi="Century Schoolbook L"/>
          <w:sz w:val="28"/>
          <w:szCs w:val="28"/>
        </w:rPr>
        <w:t>31</w:t>
      </w:r>
    </w:p>
    <w:p w:rsidR="001F6760" w:rsidRDefault="001F6760" w:rsidP="00D648FE">
      <w:pPr>
        <w:jc w:val="center"/>
      </w:pPr>
      <w:r>
        <w:rPr>
          <w:rFonts w:ascii="Century Schoolbook L" w:hAnsi="Century Schoolbook L"/>
          <w:i/>
          <w:iCs/>
          <w:sz w:val="28"/>
          <w:szCs w:val="28"/>
        </w:rPr>
        <w:t>Cuprins</w:t>
      </w:r>
      <w:r>
        <w:rPr>
          <w:rFonts w:ascii="Century Schoolbook L" w:hAnsi="Century Schoolbook L"/>
          <w:sz w:val="28"/>
          <w:szCs w:val="28"/>
        </w:rPr>
        <w:t>........................</w:t>
      </w:r>
      <w:r w:rsidR="00D2056C">
        <w:rPr>
          <w:rFonts w:ascii="Century Schoolbook L" w:hAnsi="Century Schoolbook L"/>
          <w:sz w:val="28"/>
          <w:szCs w:val="28"/>
        </w:rPr>
        <w:t>.............................</w:t>
      </w:r>
      <w:r>
        <w:rPr>
          <w:rFonts w:ascii="Century Schoolbook L" w:hAnsi="Century Schoolbook L"/>
          <w:sz w:val="28"/>
          <w:szCs w:val="28"/>
        </w:rPr>
        <w:t>..........................................</w:t>
      </w:r>
      <w:r w:rsidR="00D648FE">
        <w:rPr>
          <w:rFonts w:ascii="Century Schoolbook L" w:hAnsi="Century Schoolbook L"/>
          <w:sz w:val="28"/>
          <w:szCs w:val="28"/>
        </w:rPr>
        <w:t>...............</w:t>
      </w:r>
      <w:r>
        <w:rPr>
          <w:rFonts w:ascii="Century Schoolbook L" w:hAnsi="Century Schoolbook L"/>
          <w:sz w:val="28"/>
          <w:szCs w:val="28"/>
        </w:rPr>
        <w:t xml:space="preserve">...pag. </w:t>
      </w:r>
      <w:r w:rsidR="00D2056C">
        <w:rPr>
          <w:rFonts w:ascii="Century Schoolbook L" w:hAnsi="Century Schoolbook L"/>
          <w:sz w:val="28"/>
          <w:szCs w:val="28"/>
        </w:rPr>
        <w:t>32</w:t>
      </w:r>
      <w:bookmarkStart w:id="0" w:name="_GoBack"/>
      <w:bookmarkEnd w:id="0"/>
    </w:p>
    <w:sectPr w:rsidR="001F6760" w:rsidSect="00762B49">
      <w:footerReference w:type="even" r:id="rId9"/>
      <w:footerReference w:type="default" r:id="rId10"/>
      <w:pgSz w:w="11906" w:h="16838"/>
      <w:pgMar w:top="1134" w:right="1134" w:bottom="1693" w:left="1134" w:header="720" w:footer="1134"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BA3" w:rsidRDefault="000E1BA3">
      <w:r>
        <w:separator/>
      </w:r>
    </w:p>
  </w:endnote>
  <w:endnote w:type="continuationSeparator" w:id="0">
    <w:p w:rsidR="000E1BA3" w:rsidRDefault="000E1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0000400000000000000"/>
    <w:charset w:val="01"/>
    <w:family w:val="roman"/>
    <w:notTrueType/>
    <w:pitch w:val="variable"/>
    <w:sig w:usb0="00002000" w:usb1="00000000" w:usb2="00000000" w:usb3="00000000" w:csb0="00000000" w:csb1="00000000"/>
  </w:font>
  <w:font w:name="Century Schoolbook L">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8FE" w:rsidRDefault="00D53E6B" w:rsidP="00D648FE">
    <w:pPr>
      <w:pStyle w:val="Footer"/>
      <w:framePr w:wrap="around" w:vAnchor="text" w:hAnchor="margin" w:xAlign="right" w:y="1"/>
      <w:rPr>
        <w:rStyle w:val="PageNumber"/>
      </w:rPr>
    </w:pPr>
    <w:r>
      <w:rPr>
        <w:rStyle w:val="PageNumber"/>
      </w:rPr>
      <w:fldChar w:fldCharType="begin"/>
    </w:r>
    <w:r w:rsidR="00D648FE">
      <w:rPr>
        <w:rStyle w:val="PageNumber"/>
      </w:rPr>
      <w:instrText xml:space="preserve">PAGE  </w:instrText>
    </w:r>
    <w:r>
      <w:rPr>
        <w:rStyle w:val="PageNumber"/>
      </w:rPr>
      <w:fldChar w:fldCharType="end"/>
    </w:r>
  </w:p>
  <w:p w:rsidR="00D648FE" w:rsidRDefault="00D648FE" w:rsidP="00D648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8FE" w:rsidRDefault="00D648FE" w:rsidP="00762B49">
    <w:pPr>
      <w:pStyle w:val="Footer"/>
      <w:tabs>
        <w:tab w:val="clear" w:pos="9638"/>
        <w:tab w:val="right" w:pos="10773"/>
      </w:tabs>
      <w:jc w:val="center"/>
      <w:rPr>
        <w:rStyle w:val="PageNumber"/>
      </w:rPr>
    </w:pPr>
    <w:r>
      <w:rPr>
        <w:rStyle w:val="PageNumber"/>
      </w:rPr>
      <w:t xml:space="preserve">- </w:t>
    </w:r>
    <w:r w:rsidR="00D53E6B">
      <w:rPr>
        <w:rStyle w:val="PageNumber"/>
      </w:rPr>
      <w:fldChar w:fldCharType="begin"/>
    </w:r>
    <w:r>
      <w:rPr>
        <w:rStyle w:val="PageNumber"/>
      </w:rPr>
      <w:instrText xml:space="preserve">PAGE  </w:instrText>
    </w:r>
    <w:r w:rsidR="00D53E6B">
      <w:rPr>
        <w:rStyle w:val="PageNumber"/>
      </w:rPr>
      <w:fldChar w:fldCharType="separate"/>
    </w:r>
    <w:r w:rsidR="00D2056C">
      <w:rPr>
        <w:rStyle w:val="PageNumber"/>
        <w:noProof/>
      </w:rPr>
      <w:t>31</w:t>
    </w:r>
    <w:r w:rsidR="00D53E6B">
      <w:rPr>
        <w:rStyle w:val="PageNumber"/>
      </w:rPr>
      <w:fldChar w:fldCharType="end"/>
    </w:r>
    <w:r>
      <w:rPr>
        <w:rStyle w:val="PageNumber"/>
      </w:rPr>
      <w:t xml:space="preserve"> -</w:t>
    </w:r>
  </w:p>
  <w:p w:rsidR="001F6760" w:rsidRDefault="001F6760" w:rsidP="00D648F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BA3" w:rsidRDefault="000E1BA3">
      <w:r>
        <w:separator/>
      </w:r>
    </w:p>
  </w:footnote>
  <w:footnote w:type="continuationSeparator" w:id="0">
    <w:p w:rsidR="000E1BA3" w:rsidRDefault="000E1B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3878CD2A"/>
    <w:lvl w:ilvl="0">
      <w:start w:val="1"/>
      <w:numFmt w:val="bullet"/>
      <w:lvlText w:val=""/>
      <w:lvlJc w:val="left"/>
      <w:pPr>
        <w:tabs>
          <w:tab w:val="num" w:pos="1440"/>
        </w:tabs>
        <w:ind w:left="1440" w:hanging="360"/>
      </w:pPr>
      <w:rPr>
        <w:rFonts w:ascii="Wingdings" w:hAnsi="Wingdings" w:cs="OpenSymbol"/>
        <w:sz w:val="32"/>
        <w:szCs w:val="32"/>
      </w:rPr>
    </w:lvl>
    <w:lvl w:ilvl="1">
      <w:start w:val="1"/>
      <w:numFmt w:val="bullet"/>
      <w:lvlText w:val=""/>
      <w:lvlJc w:val="left"/>
      <w:pPr>
        <w:tabs>
          <w:tab w:val="num" w:pos="1800"/>
        </w:tabs>
        <w:ind w:left="1800" w:hanging="360"/>
      </w:pPr>
      <w:rPr>
        <w:rFonts w:ascii="Wingdings" w:hAnsi="Wingdings" w:cs="OpenSymbol"/>
      </w:rPr>
    </w:lvl>
    <w:lvl w:ilvl="2">
      <w:start w:val="1"/>
      <w:numFmt w:val="bullet"/>
      <w:lvlText w:val=""/>
      <w:lvlJc w:val="left"/>
      <w:pPr>
        <w:tabs>
          <w:tab w:val="num" w:pos="2160"/>
        </w:tabs>
        <w:ind w:left="2160" w:hanging="360"/>
      </w:pPr>
      <w:rPr>
        <w:rFonts w:ascii="Wingdings" w:hAnsi="Wingdings" w:cs="OpenSymbol"/>
      </w:rPr>
    </w:lvl>
    <w:lvl w:ilvl="3">
      <w:start w:val="1"/>
      <w:numFmt w:val="bullet"/>
      <w:lvlText w:val=""/>
      <w:lvlJc w:val="left"/>
      <w:pPr>
        <w:tabs>
          <w:tab w:val="num" w:pos="2520"/>
        </w:tabs>
        <w:ind w:left="2520" w:hanging="360"/>
      </w:pPr>
      <w:rPr>
        <w:rFonts w:ascii="Wingdings" w:hAnsi="Wingdings" w:cs="OpenSymbol"/>
      </w:rPr>
    </w:lvl>
    <w:lvl w:ilvl="4">
      <w:start w:val="1"/>
      <w:numFmt w:val="bullet"/>
      <w:lvlText w:val=""/>
      <w:lvlJc w:val="left"/>
      <w:pPr>
        <w:tabs>
          <w:tab w:val="num" w:pos="2880"/>
        </w:tabs>
        <w:ind w:left="2880" w:hanging="360"/>
      </w:pPr>
      <w:rPr>
        <w:rFonts w:ascii="Wingdings" w:hAnsi="Wingdings" w:cs="OpenSymbol"/>
      </w:rPr>
    </w:lvl>
    <w:lvl w:ilvl="5">
      <w:start w:val="1"/>
      <w:numFmt w:val="bullet"/>
      <w:lvlText w:val=""/>
      <w:lvlJc w:val="left"/>
      <w:pPr>
        <w:tabs>
          <w:tab w:val="num" w:pos="3240"/>
        </w:tabs>
        <w:ind w:left="3240" w:hanging="360"/>
      </w:pPr>
      <w:rPr>
        <w:rFonts w:ascii="Wingdings" w:hAnsi="Wingdings" w:cs="OpenSymbol"/>
      </w:rPr>
    </w:lvl>
    <w:lvl w:ilvl="6">
      <w:start w:val="1"/>
      <w:numFmt w:val="bullet"/>
      <w:lvlText w:val=""/>
      <w:lvlJc w:val="left"/>
      <w:pPr>
        <w:tabs>
          <w:tab w:val="num" w:pos="3600"/>
        </w:tabs>
        <w:ind w:left="3600" w:hanging="360"/>
      </w:pPr>
      <w:rPr>
        <w:rFonts w:ascii="Wingdings" w:hAnsi="Wingdings" w:cs="OpenSymbol"/>
      </w:rPr>
    </w:lvl>
    <w:lvl w:ilvl="7">
      <w:start w:val="1"/>
      <w:numFmt w:val="bullet"/>
      <w:lvlText w:val=""/>
      <w:lvlJc w:val="left"/>
      <w:pPr>
        <w:tabs>
          <w:tab w:val="num" w:pos="3960"/>
        </w:tabs>
        <w:ind w:left="3960" w:hanging="360"/>
      </w:pPr>
      <w:rPr>
        <w:rFonts w:ascii="Wingdings" w:hAnsi="Wingdings" w:cs="OpenSymbol"/>
      </w:rPr>
    </w:lvl>
    <w:lvl w:ilvl="8">
      <w:start w:val="1"/>
      <w:numFmt w:val="bullet"/>
      <w:lvlText w:val=""/>
      <w:lvlJc w:val="left"/>
      <w:pPr>
        <w:tabs>
          <w:tab w:val="num" w:pos="4320"/>
        </w:tabs>
        <w:ind w:left="4320" w:hanging="360"/>
      </w:pPr>
      <w:rPr>
        <w:rFonts w:ascii="Wingdings" w:hAnsi="Wingdings" w:cs="OpenSymbol"/>
      </w:rPr>
    </w:lvl>
  </w:abstractNum>
  <w:abstractNum w:abstractNumId="2" w15:restartNumberingAfterBreak="0">
    <w:nsid w:val="00000003"/>
    <w:multiLevelType w:val="multilevel"/>
    <w:tmpl w:val="00000003"/>
    <w:lvl w:ilvl="0">
      <w:start w:val="1"/>
      <w:numFmt w:val="bullet"/>
      <w:lvlText w:val=""/>
      <w:lvlJc w:val="left"/>
      <w:pPr>
        <w:tabs>
          <w:tab w:val="num" w:pos="2138"/>
        </w:tabs>
        <w:ind w:left="2138" w:hanging="360"/>
      </w:pPr>
      <w:rPr>
        <w:rFonts w:ascii="Wingdings" w:hAnsi="Wingdings"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2138"/>
        </w:tabs>
        <w:ind w:left="2138" w:hanging="360"/>
      </w:pPr>
      <w:rPr>
        <w:rFonts w:ascii="Wingdings" w:hAnsi="Wingdings"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D648FE"/>
    <w:rsid w:val="000E1BA3"/>
    <w:rsid w:val="001F6760"/>
    <w:rsid w:val="002049FB"/>
    <w:rsid w:val="002D3A42"/>
    <w:rsid w:val="003C583A"/>
    <w:rsid w:val="00666C90"/>
    <w:rsid w:val="00762B49"/>
    <w:rsid w:val="007F501C"/>
    <w:rsid w:val="009747B0"/>
    <w:rsid w:val="009F6989"/>
    <w:rsid w:val="00C4217F"/>
    <w:rsid w:val="00D2056C"/>
    <w:rsid w:val="00D53E6B"/>
    <w:rsid w:val="00D648FE"/>
    <w:rsid w:val="00DC3E4A"/>
    <w:rsid w:val="00F329F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6646E36-AC3C-45C6-BA14-50BCE19C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E6B"/>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rsid w:val="00D53E6B"/>
    <w:pPr>
      <w:tabs>
        <w:tab w:val="num" w:pos="432"/>
      </w:tabs>
      <w:ind w:left="432" w:hanging="432"/>
      <w:outlineLvl w:val="0"/>
    </w:pPr>
    <w:rPr>
      <w:b/>
      <w:bCs/>
      <w:sz w:val="36"/>
      <w:szCs w:val="36"/>
    </w:rPr>
  </w:style>
  <w:style w:type="paragraph" w:styleId="Heading2">
    <w:name w:val="heading 2"/>
    <w:basedOn w:val="Heading"/>
    <w:next w:val="BodyText"/>
    <w:qFormat/>
    <w:rsid w:val="00D53E6B"/>
    <w:pPr>
      <w:tabs>
        <w:tab w:val="num" w:pos="576"/>
      </w:tabs>
      <w:spacing w:before="200"/>
      <w:ind w:left="576" w:hanging="576"/>
      <w:outlineLvl w:val="1"/>
    </w:pPr>
    <w:rPr>
      <w:b/>
      <w:bCs/>
      <w:sz w:val="32"/>
      <w:szCs w:val="32"/>
    </w:rPr>
  </w:style>
  <w:style w:type="paragraph" w:styleId="Heading3">
    <w:name w:val="heading 3"/>
    <w:basedOn w:val="Heading"/>
    <w:next w:val="BodyText"/>
    <w:qFormat/>
    <w:rsid w:val="00D53E6B"/>
    <w:pPr>
      <w:tabs>
        <w:tab w:val="num" w:pos="720"/>
      </w:tabs>
      <w:spacing w:before="140"/>
      <w:ind w:left="720" w:hanging="72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53E6B"/>
    <w:rPr>
      <w:rFonts w:ascii="OpenSymbol" w:eastAsia="OpenSymbol" w:hAnsi="OpenSymbol" w:cs="OpenSymbol"/>
    </w:rPr>
  </w:style>
  <w:style w:type="character" w:styleId="Hyperlink">
    <w:name w:val="Hyperlink"/>
    <w:rsid w:val="00D53E6B"/>
    <w:rPr>
      <w:color w:val="000080"/>
      <w:u w:val="single"/>
    </w:rPr>
  </w:style>
  <w:style w:type="character" w:customStyle="1" w:styleId="FootnoteCharacters">
    <w:name w:val="Footnote Characters"/>
    <w:rsid w:val="00D53E6B"/>
  </w:style>
  <w:style w:type="character" w:styleId="FootnoteReference">
    <w:name w:val="footnote reference"/>
    <w:rsid w:val="00D53E6B"/>
    <w:rPr>
      <w:vertAlign w:val="superscript"/>
    </w:rPr>
  </w:style>
  <w:style w:type="character" w:customStyle="1" w:styleId="EndnoteCharacters">
    <w:name w:val="Endnote Characters"/>
    <w:rsid w:val="00D53E6B"/>
  </w:style>
  <w:style w:type="character" w:styleId="EndnoteReference">
    <w:name w:val="endnote reference"/>
    <w:rsid w:val="00D53E6B"/>
    <w:rPr>
      <w:vertAlign w:val="superscript"/>
    </w:rPr>
  </w:style>
  <w:style w:type="paragraph" w:customStyle="1" w:styleId="Heading">
    <w:name w:val="Heading"/>
    <w:basedOn w:val="Normal"/>
    <w:next w:val="BodyText"/>
    <w:rsid w:val="00D53E6B"/>
    <w:pPr>
      <w:keepNext/>
      <w:spacing w:before="240" w:after="120"/>
    </w:pPr>
    <w:rPr>
      <w:rFonts w:ascii="Liberation Sans" w:hAnsi="Liberation Sans"/>
      <w:sz w:val="28"/>
      <w:szCs w:val="28"/>
    </w:rPr>
  </w:style>
  <w:style w:type="paragraph" w:styleId="BodyText">
    <w:name w:val="Body Text"/>
    <w:basedOn w:val="Normal"/>
    <w:rsid w:val="00D53E6B"/>
    <w:pPr>
      <w:spacing w:after="140" w:line="288" w:lineRule="auto"/>
    </w:pPr>
  </w:style>
  <w:style w:type="paragraph" w:styleId="List">
    <w:name w:val="List"/>
    <w:basedOn w:val="BodyText"/>
    <w:rsid w:val="00D53E6B"/>
  </w:style>
  <w:style w:type="paragraph" w:styleId="Caption">
    <w:name w:val="caption"/>
    <w:basedOn w:val="Normal"/>
    <w:qFormat/>
    <w:rsid w:val="00D53E6B"/>
    <w:pPr>
      <w:suppressLineNumbers/>
      <w:spacing w:before="120" w:after="120"/>
    </w:pPr>
    <w:rPr>
      <w:i/>
      <w:iCs/>
    </w:rPr>
  </w:style>
  <w:style w:type="paragraph" w:customStyle="1" w:styleId="Index">
    <w:name w:val="Index"/>
    <w:basedOn w:val="Normal"/>
    <w:rsid w:val="00D53E6B"/>
    <w:pPr>
      <w:suppressLineNumbers/>
    </w:pPr>
  </w:style>
  <w:style w:type="paragraph" w:customStyle="1" w:styleId="Quotations">
    <w:name w:val="Quotations"/>
    <w:basedOn w:val="Normal"/>
    <w:rsid w:val="00D53E6B"/>
    <w:pPr>
      <w:spacing w:after="283"/>
      <w:ind w:left="567" w:right="567"/>
    </w:pPr>
  </w:style>
  <w:style w:type="paragraph" w:styleId="Title">
    <w:name w:val="Title"/>
    <w:basedOn w:val="Heading"/>
    <w:next w:val="BodyText"/>
    <w:qFormat/>
    <w:rsid w:val="00D53E6B"/>
    <w:pPr>
      <w:jc w:val="center"/>
    </w:pPr>
    <w:rPr>
      <w:b/>
      <w:bCs/>
      <w:sz w:val="56"/>
      <w:szCs w:val="56"/>
    </w:rPr>
  </w:style>
  <w:style w:type="paragraph" w:styleId="Subtitle">
    <w:name w:val="Subtitle"/>
    <w:basedOn w:val="Heading"/>
    <w:next w:val="BodyText"/>
    <w:qFormat/>
    <w:rsid w:val="00D53E6B"/>
    <w:pPr>
      <w:spacing w:before="60"/>
      <w:jc w:val="center"/>
    </w:pPr>
    <w:rPr>
      <w:sz w:val="36"/>
      <w:szCs w:val="36"/>
    </w:rPr>
  </w:style>
  <w:style w:type="paragraph" w:styleId="FootnoteText">
    <w:name w:val="footnote text"/>
    <w:basedOn w:val="Normal"/>
    <w:rsid w:val="00D53E6B"/>
    <w:pPr>
      <w:suppressLineNumbers/>
      <w:ind w:left="339" w:hanging="339"/>
    </w:pPr>
    <w:rPr>
      <w:sz w:val="20"/>
      <w:szCs w:val="20"/>
    </w:rPr>
  </w:style>
  <w:style w:type="paragraph" w:styleId="EndnoteText">
    <w:name w:val="endnote text"/>
    <w:basedOn w:val="Normal"/>
    <w:rsid w:val="00D53E6B"/>
    <w:pPr>
      <w:suppressLineNumbers/>
      <w:ind w:left="339" w:hanging="339"/>
    </w:pPr>
    <w:rPr>
      <w:sz w:val="20"/>
      <w:szCs w:val="20"/>
    </w:rPr>
  </w:style>
  <w:style w:type="paragraph" w:styleId="Footer">
    <w:name w:val="footer"/>
    <w:basedOn w:val="Normal"/>
    <w:rsid w:val="00D53E6B"/>
    <w:pPr>
      <w:suppressLineNumbers/>
      <w:tabs>
        <w:tab w:val="center" w:pos="4819"/>
        <w:tab w:val="right" w:pos="9638"/>
      </w:tabs>
    </w:pPr>
  </w:style>
  <w:style w:type="character" w:styleId="PageNumber">
    <w:name w:val="page number"/>
    <w:basedOn w:val="DefaultParagraphFont"/>
    <w:rsid w:val="00D648FE"/>
  </w:style>
  <w:style w:type="paragraph" w:styleId="Header">
    <w:name w:val="header"/>
    <w:basedOn w:val="Normal"/>
    <w:rsid w:val="00D648FE"/>
    <w:pPr>
      <w:tabs>
        <w:tab w:val="center" w:pos="4153"/>
        <w:tab w:val="right" w:pos="8306"/>
      </w:tabs>
    </w:pPr>
  </w:style>
  <w:style w:type="paragraph" w:styleId="ListParagraph">
    <w:name w:val="List Paragraph"/>
    <w:basedOn w:val="Normal"/>
    <w:uiPriority w:val="34"/>
    <w:qFormat/>
    <w:rsid w:val="00DC3E4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92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n90.net/de-ce-ascultam-muzica/" TargetMode="External"/><Relationship Id="rId3" Type="http://schemas.openxmlformats.org/officeDocument/2006/relationships/settings" Target="settings.xml"/><Relationship Id="rId7" Type="http://schemas.openxmlformats.org/officeDocument/2006/relationships/hyperlink" Target="http://www.wikipedi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33</Pages>
  <Words>11756</Words>
  <Characters>67013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78612</CharactersWithSpaces>
  <SharedDoc>false</SharedDoc>
  <HLinks>
    <vt:vector size="18" baseType="variant">
      <vt:variant>
        <vt:i4>3080225</vt:i4>
      </vt:variant>
      <vt:variant>
        <vt:i4>6</vt:i4>
      </vt:variant>
      <vt:variant>
        <vt:i4>0</vt:i4>
      </vt:variant>
      <vt:variant>
        <vt:i4>5</vt:i4>
      </vt:variant>
      <vt:variant>
        <vt:lpwstr>http://www.lfchistory.net/</vt:lpwstr>
      </vt:variant>
      <vt:variant>
        <vt:lpwstr/>
      </vt:variant>
      <vt:variant>
        <vt:i4>4849664</vt:i4>
      </vt:variant>
      <vt:variant>
        <vt:i4>3</vt:i4>
      </vt:variant>
      <vt:variant>
        <vt:i4>0</vt:i4>
      </vt:variant>
      <vt:variant>
        <vt:i4>5</vt:i4>
      </vt:variant>
      <vt:variant>
        <vt:lpwstr>http://www.wikipedia.org/</vt:lpwstr>
      </vt:variant>
      <vt:variant>
        <vt:lpwstr/>
      </vt:variant>
      <vt:variant>
        <vt:i4>2949220</vt:i4>
      </vt:variant>
      <vt:variant>
        <vt:i4>0</vt:i4>
      </vt:variant>
      <vt:variant>
        <vt:i4>0</vt:i4>
      </vt:variant>
      <vt:variant>
        <vt:i4>5</vt:i4>
      </vt:variant>
      <vt:variant>
        <vt:lpwstr>http://www.liverpoolfc.com/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Claudiu</cp:lastModifiedBy>
  <cp:revision>5</cp:revision>
  <cp:lastPrinted>1899-12-31T21:00:00Z</cp:lastPrinted>
  <dcterms:created xsi:type="dcterms:W3CDTF">2020-05-21T18:14:00Z</dcterms:created>
  <dcterms:modified xsi:type="dcterms:W3CDTF">2020-05-31T11:44:00Z</dcterms:modified>
</cp:coreProperties>
</file>